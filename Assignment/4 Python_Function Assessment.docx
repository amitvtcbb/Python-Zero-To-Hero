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88" w:lineRule="exact" w:line="180"/>
        <w:ind w:left="101"/>
      </w:pPr>
      <w:r>
        <w:pict>
          <v:group style="position:absolute;margin-left:9.75pt;margin-top:9.75pt;width:0pt;height:0pt;mso-position-horizontal-relative:page;mso-position-vertical-relative:page;z-index:-91" coordorigin="195,195" coordsize="0,0">
            <v:shape style="position:absolute;left:195;top:195;width:0;height:0" coordorigin="195,195" coordsize="0,0" path="m195,195l195,195e" filled="f" stroked="t" strokeweight="0.1pt" strokecolor="#CECECE">
              <v:path arrowok="t"/>
            </v:shape>
            <w10:wrap type="none"/>
          </v:group>
        </w:pict>
      </w:r>
      <w:r>
        <w:pict>
          <v:group style="position:absolute;margin-left:17.818pt;margin-top:810.215pt;width:558.424pt;height:17.2887pt;mso-position-horizontal-relative:page;mso-position-vertical-relative:page;z-index:-92" coordorigin="356,16204" coordsize="11168,346">
            <v:shape style="position:absolute;left:356;top:16204;width:11168;height:346" coordorigin="356,16204" coordsize="11168,346" path="m367,16204l379,16204,373,16216,368,16221,368,16533,373,16539,11508,16539,11513,16533,11513,16221,11508,16216,11502,16216,11502,16204,11515,16204,11525,16215,11525,16540,11515,16550,367,16550,356,16540,356,16215,367,16204xe" filled="t" fillcolor="#CECECE" stroked="f">
              <v:path arrowok="t"/>
              <v:fill/>
            </v:shape>
            <w10:wrap type="none"/>
          </v:group>
        </w:pict>
      </w:r>
      <w:r>
        <w:pict>
          <v:group style="position:absolute;margin-left:9.75pt;margin-top:9.75pt;width:0pt;height:0pt;mso-position-horizontal-relative:page;mso-position-vertical-relative:page;z-index:-93" coordorigin="195,195" coordsize="0,0">
            <v:shape style="position:absolute;left:195;top:195;width:0;height:0" coordorigin="195,195" coordsize="0,0" path="m195,195l195,195e" filled="f" stroked="t" strokeweight="0.1pt" strokecolor="#CECECE">
              <v:path arrowok="t"/>
            </v:shape>
            <w10:wrap type="none"/>
          </v:group>
        </w:pict>
      </w:r>
      <w:r>
        <w:pict>
          <v:group style="position:absolute;margin-left:17.818pt;margin-top:651.736pt;width:558.424pt;height:134.852pt;mso-position-horizontal-relative:page;mso-position-vertical-relative:page;z-index:-94" coordorigin="356,13035" coordsize="11168,2697">
            <v:shape style="position:absolute;left:356;top:13035;width:11168;height:2697" coordorigin="356,13035" coordsize="11168,2697" path="m367,13035l379,13035,373,13046,368,13051,368,15715,373,15720,11508,15720,11513,15715,11513,13051,11508,13046,11502,13046,11502,13035,11515,13035,11525,13045,11525,15721,11515,15732,367,15732,356,15721,356,13045,367,13035xe" filled="t" fillcolor="#CECECE" stroked="f">
              <v:path arrowok="t"/>
              <v:fill/>
            </v:shape>
            <w10:wrap type="none"/>
          </v:group>
        </w:pict>
      </w:r>
      <w:r>
        <w:pict>
          <v:group style="position:absolute;margin-left:9.75pt;margin-top:9.75pt;width:0pt;height:0pt;mso-position-horizontal-relative:page;mso-position-vertical-relative:page;z-index:-95" coordorigin="195,195" coordsize="0,0">
            <v:shape style="position:absolute;left:195;top:195;width:0;height:0" coordorigin="195,195" coordsize="0,0" path="m195,195l195,195e" filled="f" stroked="t" strokeweight="0.1pt" strokecolor="#CECECE">
              <v:path arrowok="t"/>
            </v:shape>
            <w10:wrap type="none"/>
          </v:group>
        </w:pict>
      </w:r>
      <w:r>
        <w:pict>
          <v:group style="position:absolute;margin-left:17.818pt;margin-top:375.117pt;width:558.424pt;height:252.991pt;mso-position-horizontal-relative:page;mso-position-vertical-relative:page;z-index:-96" coordorigin="356,7502" coordsize="11168,5060">
            <v:shape style="position:absolute;left:356;top:7502;width:11168;height:5060" coordorigin="356,7502" coordsize="11168,5060" path="m367,7502l379,7502,373,7514,368,7519,368,12545,373,12551,11508,12551,11513,12545,11513,7519,11508,7514,11502,7514,11502,7502,11515,7502,11525,7513,11525,12552,11515,12562,367,12562,356,12552,356,7513,367,7502xe" filled="t" fillcolor="#CECECE" stroked="f">
              <v:path arrowok="t"/>
              <v:fill/>
            </v:shape>
            <w10:wrap type="none"/>
          </v:group>
        </w:pict>
      </w:r>
      <w:r>
        <w:pict>
          <v:group style="position:absolute;margin-left:9.75pt;margin-top:9.75pt;width:0pt;height:0pt;mso-position-horizontal-relative:page;mso-position-vertical-relative:page;z-index:-97" coordorigin="195,195" coordsize="0,0">
            <v:shape style="position:absolute;left:195;top:195;width:0;height:0" coordorigin="195,195" coordsize="0,0" path="m195,195l195,195e" filled="f" stroked="t" strokeweight="0.1pt" strokecolor="#CECECE">
              <v:path arrowok="t"/>
            </v:shape>
            <w10:wrap type="none"/>
          </v:group>
        </w:pict>
      </w:r>
      <w:r>
        <w:pict>
          <v:group style="position:absolute;margin-left:17.818pt;margin-top:265.622pt;width:558.424pt;height:85.867pt;mso-position-horizontal-relative:page;mso-position-vertical-relative:page;z-index:-98" coordorigin="356,5312" coordsize="11168,1717">
            <v:shape style="position:absolute;left:356;top:5312;width:11168;height:1717" coordorigin="356,5312" coordsize="11168,1717" path="m367,5312l379,5312,373,5324,368,5329,368,7013,373,7018,11508,7018,11513,7013,11513,5329,11508,5324,11502,5324,11502,5312,11515,5312,11525,5323,11525,7019,11515,7030,367,7030,356,7019,356,5323,367,5312xe" filled="t" fillcolor="#CECECE" stroked="f">
              <v:path arrowok="t"/>
              <v:fill/>
            </v:shape>
            <w10:wrap type="none"/>
          </v:group>
        </w:pict>
      </w:r>
      <w:r>
        <w:pict>
          <v:group style="position:absolute;margin-left:9.75pt;margin-top:9.75pt;width:0pt;height:0pt;mso-position-horizontal-relative:page;mso-position-vertical-relative:page;z-index:-99" coordorigin="195,195" coordsize="0,0">
            <v:shape style="position:absolute;left:195;top:195;width:0;height:0" coordorigin="195,195" coordsize="0,0" path="m195,195l195,195e" filled="f" stroked="t" strokeweight="0.1pt" strokecolor="#CECECE">
              <v:path arrowok="t"/>
            </v:shape>
            <w10:wrap type="none"/>
          </v:group>
        </w:pict>
      </w:r>
      <w:r>
        <w:pict>
          <v:group style="position:absolute;margin-left:17.818pt;margin-top:107.143pt;width:558.424pt;height:134.852pt;mso-position-horizontal-relative:page;mso-position-vertical-relative:page;z-index:-100" coordorigin="356,2143" coordsize="11168,2697">
            <v:shape style="position:absolute;left:356;top:2143;width:11168;height:2697" coordorigin="356,2143" coordsize="11168,2697" path="m367,2143l379,2143,373,2154,368,2160,368,4823,373,4828,11508,4828,11513,4823,11513,2160,11508,2154,11502,2154,11502,2143,11515,2143,11525,2153,11525,4830,11515,4840,367,4840,356,4830,356,2153,367,2143xe" filled="t" fillcolor="#CECECE" stroked="f">
              <v:path arrowok="t"/>
              <v:fill/>
            </v:shape>
            <w10:wrap type="none"/>
          </v:group>
        </w:pict>
      </w:r>
      <w:r>
        <w:pict>
          <v:group style="position:absolute;margin-left:9.75pt;margin-top:9.75pt;width:0pt;height:0pt;mso-position-horizontal-relative:page;mso-position-vertical-relative:page;z-index:-101" coordorigin="195,195" coordsize="0,0">
            <v:shape style="position:absolute;left:195;top:195;width:0;height:0" coordorigin="195,195" coordsize="0,0" path="m195,195l195,195e" filled="f" stroked="t" strokeweight="0.1pt" strokecolor="#CECECE">
              <v:path arrowok="t"/>
            </v:shape>
            <w10:wrap type="none"/>
          </v:group>
        </w:pict>
      </w:r>
      <w:r>
        <w:pict>
          <v:group style="position:absolute;margin-left:17.818pt;margin-top:46.0562pt;width:558.424pt;height:36.8825pt;mso-position-horizontal-relative:page;mso-position-vertical-relative:page;z-index:-102" coordorigin="356,921" coordsize="11168,738">
            <v:shape style="position:absolute;left:356;top:921;width:11168;height:738" coordorigin="356,921" coordsize="11168,738" path="m367,921l379,921,373,933,368,938,368,1642,373,1647,11508,1647,11513,1642,11513,938,11508,933,11502,933,11502,921,11515,921,11525,931,11525,1648,11515,1659,367,1659,356,1648,356,931,367,921xe" filled="t" fillcolor="#CECECE" stroked="f">
              <v:path arrowok="t"/>
              <v:fill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2F3E9E"/>
          <w:w w:val="182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color w:val="2F3E9E"/>
          <w:w w:val="121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color w:val="2F3E9E"/>
          <w:w w:val="24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F3E9E"/>
          <w:spacing w:val="0"/>
          <w:w w:val="182"/>
          <w:sz w:val="16"/>
          <w:szCs w:val="16"/>
        </w:rPr>
        <w:t>[</w:t>
      </w:r>
      <w:r>
        <w:rPr>
          <w:rFonts w:cs="Times New Roman" w:hAnsi="Times New Roman" w:eastAsia="Times New Roman" w:ascii="Times New Roman"/>
          <w:color w:val="2F3E9E"/>
          <w:spacing w:val="24"/>
          <w:w w:val="18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F3E9E"/>
          <w:spacing w:val="0"/>
          <w:w w:val="182"/>
          <w:sz w:val="16"/>
          <w:szCs w:val="16"/>
        </w:rPr>
        <w:t>]</w:t>
      </w:r>
      <w:r>
        <w:rPr>
          <w:rFonts w:cs="Times New Roman" w:hAnsi="Times New Roman" w:eastAsia="Times New Roman" w:ascii="Times New Roman"/>
          <w:color w:val="2F3E9E"/>
          <w:spacing w:val="0"/>
          <w:w w:val="219"/>
          <w:sz w:val="16"/>
          <w:szCs w:val="16"/>
        </w:rPr>
        <w:t>: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ind w:left="112"/>
      </w:pPr>
      <w:r>
        <w:rPr>
          <w:rFonts w:cs="Times New Roman" w:hAnsi="Times New Roman" w:eastAsia="Times New Roman" w:ascii="Times New Roman"/>
          <w:color w:val="333333"/>
          <w:w w:val="84"/>
          <w:sz w:val="16"/>
          <w:szCs w:val="16"/>
        </w:rPr>
        <w:t>Q</w:t>
      </w:r>
      <w:r>
        <w:rPr>
          <w:rFonts w:cs="Times New Roman" w:hAnsi="Times New Roman" w:eastAsia="Times New Roman" w:ascii="Times New Roman"/>
          <w:color w:val="333333"/>
          <w:w w:val="121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color w:val="666666"/>
          <w:w w:val="242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333333"/>
          <w:w w:val="24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33333"/>
          <w:w w:val="109"/>
          <w:sz w:val="16"/>
          <w:szCs w:val="16"/>
        </w:rPr>
        <w:t>P</w:t>
      </w:r>
      <w:r>
        <w:rPr>
          <w:rFonts w:cs="Times New Roman" w:hAnsi="Times New Roman" w:eastAsia="Times New Roman" w:ascii="Times New Roman"/>
          <w:color w:val="333333"/>
          <w:w w:val="121"/>
          <w:sz w:val="16"/>
          <w:szCs w:val="16"/>
        </w:rPr>
        <w:t>y</w:t>
      </w:r>
      <w:r>
        <w:rPr>
          <w:rFonts w:cs="Times New Roman" w:hAnsi="Times New Roman" w:eastAsia="Times New Roman" w:ascii="Times New Roman"/>
          <w:color w:val="333333"/>
          <w:w w:val="219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color w:val="333333"/>
          <w:w w:val="121"/>
          <w:sz w:val="16"/>
          <w:szCs w:val="16"/>
        </w:rPr>
        <w:t>hon</w:t>
      </w:r>
      <w:r>
        <w:rPr>
          <w:rFonts w:cs="Times New Roman" w:hAnsi="Times New Roman" w:eastAsia="Times New Roman" w:ascii="Times New Roman"/>
          <w:color w:val="333333"/>
          <w:w w:val="24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33333"/>
          <w:w w:val="121"/>
          <w:sz w:val="16"/>
          <w:szCs w:val="16"/>
        </w:rPr>
        <w:t>p</w:t>
      </w:r>
      <w:r>
        <w:rPr>
          <w:rFonts w:cs="Times New Roman" w:hAnsi="Times New Roman" w:eastAsia="Times New Roman" w:ascii="Times New Roman"/>
          <w:color w:val="333333"/>
          <w:w w:val="182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color w:val="333333"/>
          <w:w w:val="121"/>
          <w:sz w:val="16"/>
          <w:szCs w:val="16"/>
        </w:rPr>
        <w:t>og</w:t>
      </w:r>
      <w:r>
        <w:rPr>
          <w:rFonts w:cs="Times New Roman" w:hAnsi="Times New Roman" w:eastAsia="Times New Roman" w:ascii="Times New Roman"/>
          <w:color w:val="333333"/>
          <w:w w:val="182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color w:val="333333"/>
          <w:w w:val="137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333333"/>
          <w:w w:val="78"/>
          <w:sz w:val="16"/>
          <w:szCs w:val="16"/>
        </w:rPr>
        <w:t>m</w:t>
      </w:r>
      <w:r>
        <w:rPr>
          <w:rFonts w:cs="Times New Roman" w:hAnsi="Times New Roman" w:eastAsia="Times New Roman" w:ascii="Times New Roman"/>
          <w:color w:val="333333"/>
          <w:w w:val="24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33333"/>
          <w:w w:val="219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color w:val="333333"/>
          <w:w w:val="121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color w:val="333333"/>
          <w:w w:val="24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7F00"/>
          <w:w w:val="121"/>
          <w:sz w:val="16"/>
          <w:szCs w:val="16"/>
        </w:rPr>
        <w:t>p</w:t>
      </w:r>
      <w:r>
        <w:rPr>
          <w:rFonts w:cs="Times New Roman" w:hAnsi="Times New Roman" w:eastAsia="Times New Roman" w:ascii="Times New Roman"/>
          <w:color w:val="007F00"/>
          <w:w w:val="182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color w:val="007F00"/>
          <w:w w:val="219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color w:val="007F00"/>
          <w:w w:val="121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color w:val="007F00"/>
          <w:w w:val="219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color w:val="333333"/>
          <w:w w:val="24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33333"/>
          <w:w w:val="84"/>
          <w:sz w:val="16"/>
          <w:szCs w:val="16"/>
        </w:rPr>
        <w:t>H</w:t>
      </w:r>
      <w:r>
        <w:rPr>
          <w:rFonts w:cs="Times New Roman" w:hAnsi="Times New Roman" w:eastAsia="Times New Roman" w:ascii="Times New Roman"/>
          <w:color w:val="333333"/>
          <w:w w:val="219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color w:val="333333"/>
          <w:w w:val="121"/>
          <w:sz w:val="16"/>
          <w:szCs w:val="16"/>
        </w:rPr>
        <w:t>gh</w:t>
      </w:r>
      <w:r>
        <w:rPr>
          <w:rFonts w:cs="Times New Roman" w:hAnsi="Times New Roman" w:eastAsia="Times New Roman" w:ascii="Times New Roman"/>
          <w:color w:val="333333"/>
          <w:w w:val="137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color w:val="333333"/>
          <w:w w:val="156"/>
          <w:sz w:val="16"/>
          <w:szCs w:val="16"/>
        </w:rPr>
        <w:t>s</w:t>
      </w:r>
      <w:r>
        <w:rPr>
          <w:rFonts w:cs="Times New Roman" w:hAnsi="Times New Roman" w:eastAsia="Times New Roman" w:ascii="Times New Roman"/>
          <w:color w:val="333333"/>
          <w:w w:val="219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color w:val="333333"/>
          <w:w w:val="24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33333"/>
          <w:w w:val="91"/>
          <w:sz w:val="16"/>
          <w:szCs w:val="16"/>
        </w:rPr>
        <w:t>C</w:t>
      </w:r>
      <w:r>
        <w:rPr>
          <w:rFonts w:cs="Times New Roman" w:hAnsi="Times New Roman" w:eastAsia="Times New Roman" w:ascii="Times New Roman"/>
          <w:color w:val="333333"/>
          <w:w w:val="121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color w:val="333333"/>
          <w:w w:val="78"/>
          <w:sz w:val="16"/>
          <w:szCs w:val="16"/>
        </w:rPr>
        <w:t>mm</w:t>
      </w:r>
      <w:r>
        <w:rPr>
          <w:rFonts w:cs="Times New Roman" w:hAnsi="Times New Roman" w:eastAsia="Times New Roman" w:ascii="Times New Roman"/>
          <w:color w:val="333333"/>
          <w:w w:val="121"/>
          <w:sz w:val="16"/>
          <w:szCs w:val="16"/>
        </w:rPr>
        <w:t>on</w:t>
      </w:r>
      <w:r>
        <w:rPr>
          <w:rFonts w:cs="Times New Roman" w:hAnsi="Times New Roman" w:eastAsia="Times New Roman" w:ascii="Times New Roman"/>
          <w:color w:val="333333"/>
          <w:w w:val="24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33333"/>
          <w:w w:val="109"/>
          <w:sz w:val="16"/>
          <w:szCs w:val="16"/>
        </w:rPr>
        <w:t>F</w:t>
      </w:r>
      <w:r>
        <w:rPr>
          <w:rFonts w:cs="Times New Roman" w:hAnsi="Times New Roman" w:eastAsia="Times New Roman" w:ascii="Times New Roman"/>
          <w:color w:val="333333"/>
          <w:w w:val="137"/>
          <w:sz w:val="16"/>
          <w:szCs w:val="16"/>
        </w:rPr>
        <w:t>ac</w:t>
      </w:r>
      <w:r>
        <w:rPr>
          <w:rFonts w:cs="Times New Roman" w:hAnsi="Times New Roman" w:eastAsia="Times New Roman" w:ascii="Times New Roman"/>
          <w:color w:val="333333"/>
          <w:w w:val="219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color w:val="333333"/>
          <w:w w:val="121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color w:val="333333"/>
          <w:w w:val="182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color w:val="333333"/>
          <w:w w:val="24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33333"/>
          <w:w w:val="182"/>
          <w:sz w:val="16"/>
          <w:szCs w:val="16"/>
        </w:rPr>
        <w:t>(</w:t>
      </w:r>
      <w:r>
        <w:rPr>
          <w:rFonts w:cs="Times New Roman" w:hAnsi="Times New Roman" w:eastAsia="Times New Roman" w:ascii="Times New Roman"/>
          <w:color w:val="333333"/>
          <w:w w:val="84"/>
          <w:sz w:val="16"/>
          <w:szCs w:val="16"/>
        </w:rPr>
        <w:t>H</w:t>
      </w:r>
      <w:r>
        <w:rPr>
          <w:rFonts w:cs="Times New Roman" w:hAnsi="Times New Roman" w:eastAsia="Times New Roman" w:ascii="Times New Roman"/>
          <w:color w:val="333333"/>
          <w:w w:val="91"/>
          <w:sz w:val="16"/>
          <w:szCs w:val="16"/>
        </w:rPr>
        <w:t>C</w:t>
      </w:r>
      <w:r>
        <w:rPr>
          <w:rFonts w:cs="Times New Roman" w:hAnsi="Times New Roman" w:eastAsia="Times New Roman" w:ascii="Times New Roman"/>
          <w:color w:val="333333"/>
          <w:w w:val="109"/>
          <w:sz w:val="16"/>
          <w:szCs w:val="16"/>
        </w:rPr>
        <w:t>F</w:t>
      </w:r>
      <w:r>
        <w:rPr>
          <w:rFonts w:cs="Times New Roman" w:hAnsi="Times New Roman" w:eastAsia="Times New Roman" w:ascii="Times New Roman"/>
          <w:color w:val="333333"/>
          <w:w w:val="182"/>
          <w:sz w:val="16"/>
          <w:szCs w:val="16"/>
        </w:rPr>
        <w:t>)</w:t>
      </w:r>
      <w:r>
        <w:rPr>
          <w:rFonts w:cs="Times New Roman" w:hAnsi="Times New Roman" w:eastAsia="Times New Roman" w:ascii="Times New Roman"/>
          <w:color w:val="333333"/>
          <w:w w:val="24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33333"/>
          <w:w w:val="121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color w:val="333333"/>
          <w:w w:val="182"/>
          <w:sz w:val="16"/>
          <w:szCs w:val="16"/>
        </w:rPr>
        <w:t>f</w:t>
      </w:r>
      <w:r>
        <w:rPr>
          <w:rFonts w:cs="Times New Roman" w:hAnsi="Times New Roman" w:eastAsia="Times New Roman" w:ascii="Times New Roman"/>
          <w:color w:val="333333"/>
          <w:w w:val="24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33333"/>
          <w:w w:val="219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color w:val="333333"/>
          <w:w w:val="84"/>
          <w:sz w:val="16"/>
          <w:szCs w:val="16"/>
        </w:rPr>
        <w:t>w</w:t>
      </w:r>
      <w:r>
        <w:rPr>
          <w:rFonts w:cs="Times New Roman" w:hAnsi="Times New Roman" w:eastAsia="Times New Roman" w:ascii="Times New Roman"/>
          <w:color w:val="333333"/>
          <w:w w:val="121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color w:val="333333"/>
          <w:w w:val="24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33333"/>
          <w:w w:val="121"/>
          <w:sz w:val="16"/>
          <w:szCs w:val="16"/>
        </w:rPr>
        <w:t>nu</w:t>
      </w:r>
      <w:r>
        <w:rPr>
          <w:rFonts w:cs="Times New Roman" w:hAnsi="Times New Roman" w:eastAsia="Times New Roman" w:ascii="Times New Roman"/>
          <w:color w:val="333333"/>
          <w:w w:val="78"/>
          <w:sz w:val="16"/>
          <w:szCs w:val="16"/>
        </w:rPr>
        <w:t>m</w:t>
      </w:r>
      <w:r>
        <w:rPr>
          <w:rFonts w:cs="Times New Roman" w:hAnsi="Times New Roman" w:eastAsia="Times New Roman" w:ascii="Times New Roman"/>
          <w:color w:val="333333"/>
          <w:w w:val="121"/>
          <w:sz w:val="16"/>
          <w:szCs w:val="16"/>
        </w:rPr>
        <w:t>b</w:t>
      </w:r>
      <w:r>
        <w:rPr>
          <w:rFonts w:cs="Times New Roman" w:hAnsi="Times New Roman" w:eastAsia="Times New Roman" w:ascii="Times New Roman"/>
          <w:color w:val="333333"/>
          <w:w w:val="137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color w:val="333333"/>
          <w:w w:val="182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color w:val="333333"/>
          <w:w w:val="156"/>
          <w:sz w:val="16"/>
          <w:szCs w:val="16"/>
        </w:rPr>
        <w:t>s</w:t>
      </w:r>
      <w:r>
        <w:rPr>
          <w:rFonts w:cs="Times New Roman" w:hAnsi="Times New Roman" w:eastAsia="Times New Roman" w:ascii="Times New Roman"/>
          <w:color w:val="000000"/>
          <w:w w:val="100"/>
          <w:sz w:val="16"/>
          <w:szCs w:val="16"/>
        </w:rPr>
      </w:r>
    </w:p>
    <w:p>
      <w:pPr>
        <w:rPr>
          <w:sz w:val="20"/>
          <w:szCs w:val="20"/>
        </w:rPr>
        <w:jc w:val="left"/>
        <w:spacing w:before="8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ind w:left="112"/>
      </w:pPr>
      <w:r>
        <w:rPr>
          <w:rFonts w:cs="Times New Roman" w:hAnsi="Times New Roman" w:eastAsia="Times New Roman" w:ascii="Times New Roman"/>
          <w:color w:val="333333"/>
          <w:w w:val="99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color w:val="333333"/>
          <w:w w:val="121"/>
          <w:sz w:val="16"/>
          <w:szCs w:val="16"/>
        </w:rPr>
        <w:t>x</w:t>
      </w:r>
      <w:r>
        <w:rPr>
          <w:rFonts w:cs="Times New Roman" w:hAnsi="Times New Roman" w:eastAsia="Times New Roman" w:ascii="Times New Roman"/>
          <w:color w:val="333333"/>
          <w:w w:val="137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333333"/>
          <w:w w:val="78"/>
          <w:sz w:val="16"/>
          <w:szCs w:val="16"/>
        </w:rPr>
        <w:t>m</w:t>
      </w:r>
      <w:r>
        <w:rPr>
          <w:rFonts w:cs="Times New Roman" w:hAnsi="Times New Roman" w:eastAsia="Times New Roman" w:ascii="Times New Roman"/>
          <w:color w:val="333333"/>
          <w:w w:val="121"/>
          <w:sz w:val="16"/>
          <w:szCs w:val="16"/>
        </w:rPr>
        <w:t>p</w:t>
      </w:r>
      <w:r>
        <w:rPr>
          <w:rFonts w:cs="Times New Roman" w:hAnsi="Times New Roman" w:eastAsia="Times New Roman" w:ascii="Times New Roman"/>
          <w:color w:val="333333"/>
          <w:w w:val="219"/>
          <w:sz w:val="16"/>
          <w:szCs w:val="16"/>
        </w:rPr>
        <w:t>l</w:t>
      </w:r>
      <w:r>
        <w:rPr>
          <w:rFonts w:cs="Times New Roman" w:hAnsi="Times New Roman" w:eastAsia="Times New Roman" w:ascii="Times New Roman"/>
          <w:color w:val="333333"/>
          <w:w w:val="137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color w:val="333333"/>
          <w:w w:val="24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33333"/>
          <w:w w:val="219"/>
          <w:sz w:val="16"/>
          <w:szCs w:val="16"/>
        </w:rPr>
        <w:t>:</w:t>
      </w:r>
      <w:r>
        <w:rPr>
          <w:rFonts w:cs="Times New Roman" w:hAnsi="Times New Roman" w:eastAsia="Times New Roman" w:ascii="Times New Roman"/>
          <w:color w:val="333333"/>
          <w:w w:val="24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33333"/>
          <w:w w:val="99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color w:val="333333"/>
          <w:w w:val="137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333333"/>
          <w:w w:val="121"/>
          <w:sz w:val="16"/>
          <w:szCs w:val="16"/>
        </w:rPr>
        <w:t>k</w:t>
      </w:r>
      <w:r>
        <w:rPr>
          <w:rFonts w:cs="Times New Roman" w:hAnsi="Times New Roman" w:eastAsia="Times New Roman" w:ascii="Times New Roman"/>
          <w:color w:val="333333"/>
          <w:w w:val="137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color w:val="333333"/>
          <w:w w:val="24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33333"/>
          <w:w w:val="121"/>
          <w:sz w:val="16"/>
          <w:szCs w:val="16"/>
        </w:rPr>
        <w:t>v</w:t>
      </w:r>
      <w:r>
        <w:rPr>
          <w:rFonts w:cs="Times New Roman" w:hAnsi="Times New Roman" w:eastAsia="Times New Roman" w:ascii="Times New Roman"/>
          <w:color w:val="333333"/>
          <w:w w:val="137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333333"/>
          <w:w w:val="219"/>
          <w:sz w:val="16"/>
          <w:szCs w:val="16"/>
        </w:rPr>
        <w:t>l</w:t>
      </w:r>
      <w:r>
        <w:rPr>
          <w:rFonts w:cs="Times New Roman" w:hAnsi="Times New Roman" w:eastAsia="Times New Roman" w:ascii="Times New Roman"/>
          <w:color w:val="333333"/>
          <w:w w:val="121"/>
          <w:sz w:val="16"/>
          <w:szCs w:val="16"/>
        </w:rPr>
        <w:t>u</w:t>
      </w:r>
      <w:r>
        <w:rPr>
          <w:rFonts w:cs="Times New Roman" w:hAnsi="Times New Roman" w:eastAsia="Times New Roman" w:ascii="Times New Roman"/>
          <w:color w:val="333333"/>
          <w:w w:val="137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color w:val="333333"/>
          <w:w w:val="156"/>
          <w:sz w:val="16"/>
          <w:szCs w:val="16"/>
        </w:rPr>
        <w:t>s</w:t>
      </w:r>
      <w:r>
        <w:rPr>
          <w:rFonts w:cs="Times New Roman" w:hAnsi="Times New Roman" w:eastAsia="Times New Roman" w:ascii="Times New Roman"/>
          <w:color w:val="333333"/>
          <w:w w:val="24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33333"/>
          <w:w w:val="137"/>
          <w:sz w:val="16"/>
          <w:szCs w:val="16"/>
        </w:rPr>
        <w:t>acc</w:t>
      </w:r>
      <w:r>
        <w:rPr>
          <w:rFonts w:cs="Times New Roman" w:hAnsi="Times New Roman" w:eastAsia="Times New Roman" w:ascii="Times New Roman"/>
          <w:color w:val="333333"/>
          <w:w w:val="121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color w:val="333333"/>
          <w:w w:val="182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color w:val="333333"/>
          <w:w w:val="121"/>
          <w:sz w:val="16"/>
          <w:szCs w:val="16"/>
        </w:rPr>
        <w:t>d</w:t>
      </w:r>
      <w:r>
        <w:rPr>
          <w:rFonts w:cs="Times New Roman" w:hAnsi="Times New Roman" w:eastAsia="Times New Roman" w:ascii="Times New Roman"/>
          <w:color w:val="333333"/>
          <w:w w:val="219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color w:val="333333"/>
          <w:w w:val="121"/>
          <w:sz w:val="16"/>
          <w:szCs w:val="16"/>
        </w:rPr>
        <w:t>ng</w:t>
      </w:r>
      <w:r>
        <w:rPr>
          <w:rFonts w:cs="Times New Roman" w:hAnsi="Times New Roman" w:eastAsia="Times New Roman" w:ascii="Times New Roman"/>
          <w:color w:val="333333"/>
          <w:w w:val="24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33333"/>
          <w:w w:val="219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color w:val="333333"/>
          <w:w w:val="121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color w:val="333333"/>
          <w:w w:val="24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33333"/>
          <w:w w:val="121"/>
          <w:sz w:val="16"/>
          <w:szCs w:val="16"/>
        </w:rPr>
        <w:t>you</w:t>
      </w:r>
      <w:r>
        <w:rPr>
          <w:rFonts w:cs="Times New Roman" w:hAnsi="Times New Roman" w:eastAsia="Times New Roman" w:ascii="Times New Roman"/>
          <w:color w:val="333333"/>
          <w:w w:val="24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w w:val="100"/>
          <w:sz w:val="16"/>
          <w:szCs w:val="16"/>
        </w:rPr>
      </w:r>
    </w:p>
    <w:p>
      <w:pPr>
        <w:rPr>
          <w:sz w:val="10"/>
          <w:szCs w:val="10"/>
        </w:rPr>
        <w:jc w:val="left"/>
        <w:spacing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180"/>
        <w:ind w:left="101"/>
      </w:pPr>
      <w:r>
        <w:rPr>
          <w:rFonts w:cs="Times New Roman" w:hAnsi="Times New Roman" w:eastAsia="Times New Roman" w:ascii="Times New Roman"/>
          <w:color w:val="2F3E9E"/>
          <w:w w:val="182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color w:val="2F3E9E"/>
          <w:w w:val="121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color w:val="2F3E9E"/>
          <w:w w:val="24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F3E9E"/>
          <w:spacing w:val="0"/>
          <w:w w:val="182"/>
          <w:sz w:val="16"/>
          <w:szCs w:val="16"/>
        </w:rPr>
        <w:t>[</w:t>
      </w:r>
      <w:r>
        <w:rPr>
          <w:rFonts w:cs="Times New Roman" w:hAnsi="Times New Roman" w:eastAsia="Times New Roman" w:ascii="Times New Roman"/>
          <w:color w:val="2F3E9E"/>
          <w:spacing w:val="24"/>
          <w:w w:val="18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F3E9E"/>
          <w:spacing w:val="0"/>
          <w:w w:val="182"/>
          <w:sz w:val="16"/>
          <w:szCs w:val="16"/>
        </w:rPr>
        <w:t>]</w:t>
      </w:r>
      <w:r>
        <w:rPr>
          <w:rFonts w:cs="Times New Roman" w:hAnsi="Times New Roman" w:eastAsia="Times New Roman" w:ascii="Times New Roman"/>
          <w:color w:val="2F3E9E"/>
          <w:spacing w:val="0"/>
          <w:w w:val="219"/>
          <w:sz w:val="16"/>
          <w:szCs w:val="16"/>
        </w:rPr>
        <w:t>: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ind w:left="112"/>
      </w:pPr>
      <w:r>
        <w:rPr>
          <w:rFonts w:cs="Times New Roman" w:hAnsi="Times New Roman" w:eastAsia="Times New Roman" w:ascii="Times New Roman"/>
          <w:color w:val="333333"/>
          <w:w w:val="84"/>
          <w:sz w:val="16"/>
          <w:szCs w:val="16"/>
        </w:rPr>
        <w:t>Q</w:t>
      </w:r>
      <w:r>
        <w:rPr>
          <w:rFonts w:cs="Times New Roman" w:hAnsi="Times New Roman" w:eastAsia="Times New Roman" w:ascii="Times New Roman"/>
          <w:color w:val="333333"/>
          <w:w w:val="121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color w:val="666666"/>
          <w:w w:val="242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333333"/>
          <w:w w:val="242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color w:val="333333"/>
          <w:w w:val="64"/>
          <w:sz w:val="16"/>
          <w:szCs w:val="16"/>
        </w:rPr>
        <w:t>W</w:t>
      </w:r>
      <w:r>
        <w:rPr>
          <w:rFonts w:cs="Times New Roman" w:hAnsi="Times New Roman" w:eastAsia="Times New Roman" w:ascii="Times New Roman"/>
          <w:color w:val="333333"/>
          <w:w w:val="121"/>
          <w:sz w:val="16"/>
          <w:szCs w:val="16"/>
        </w:rPr>
        <w:t>h</w:t>
      </w:r>
      <w:r>
        <w:rPr>
          <w:rFonts w:cs="Times New Roman" w:hAnsi="Times New Roman" w:eastAsia="Times New Roman" w:ascii="Times New Roman"/>
          <w:color w:val="333333"/>
          <w:w w:val="137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333333"/>
          <w:w w:val="219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color w:val="333333"/>
          <w:w w:val="24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33333"/>
          <w:w w:val="84"/>
          <w:sz w:val="16"/>
          <w:szCs w:val="16"/>
        </w:rPr>
        <w:t>w</w:t>
      </w:r>
      <w:r>
        <w:rPr>
          <w:rFonts w:cs="Times New Roman" w:hAnsi="Times New Roman" w:eastAsia="Times New Roman" w:ascii="Times New Roman"/>
          <w:color w:val="333333"/>
          <w:w w:val="219"/>
          <w:sz w:val="16"/>
          <w:szCs w:val="16"/>
        </w:rPr>
        <w:t>ill</w:t>
      </w:r>
      <w:r>
        <w:rPr>
          <w:rFonts w:cs="Times New Roman" w:hAnsi="Times New Roman" w:eastAsia="Times New Roman" w:ascii="Times New Roman"/>
          <w:color w:val="333333"/>
          <w:w w:val="24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28"/>
          <w:sz w:val="16"/>
          <w:szCs w:val="16"/>
        </w:rPr>
        <w:t>b</w:t>
      </w:r>
      <w:r>
        <w:rPr>
          <w:rFonts w:cs="Times New Roman" w:hAnsi="Times New Roman" w:eastAsia="Times New Roman" w:ascii="Times New Roman"/>
          <w:color w:val="333333"/>
          <w:spacing w:val="0"/>
          <w:w w:val="128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color w:val="333333"/>
          <w:spacing w:val="46"/>
          <w:w w:val="12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219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color w:val="333333"/>
          <w:spacing w:val="0"/>
          <w:w w:val="121"/>
          <w:sz w:val="16"/>
          <w:szCs w:val="16"/>
        </w:rPr>
        <w:t>h</w:t>
      </w:r>
      <w:r>
        <w:rPr>
          <w:rFonts w:cs="Times New Roman" w:hAnsi="Times New Roman" w:eastAsia="Times New Roman" w:ascii="Times New Roman"/>
          <w:color w:val="333333"/>
          <w:spacing w:val="0"/>
          <w:w w:val="137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color w:val="333333"/>
          <w:spacing w:val="0"/>
          <w:w w:val="24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21"/>
          <w:sz w:val="16"/>
          <w:szCs w:val="16"/>
        </w:rPr>
        <w:t>ou</w:t>
      </w:r>
      <w:r>
        <w:rPr>
          <w:rFonts w:cs="Times New Roman" w:hAnsi="Times New Roman" w:eastAsia="Times New Roman" w:ascii="Times New Roman"/>
          <w:color w:val="333333"/>
          <w:spacing w:val="0"/>
          <w:w w:val="219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color w:val="333333"/>
          <w:spacing w:val="0"/>
          <w:w w:val="121"/>
          <w:sz w:val="16"/>
          <w:szCs w:val="16"/>
        </w:rPr>
        <w:t>pu</w:t>
      </w:r>
      <w:r>
        <w:rPr>
          <w:rFonts w:cs="Times New Roman" w:hAnsi="Times New Roman" w:eastAsia="Times New Roman" w:ascii="Times New Roman"/>
          <w:color w:val="333333"/>
          <w:spacing w:val="0"/>
          <w:w w:val="219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color w:val="333333"/>
          <w:spacing w:val="0"/>
          <w:w w:val="24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21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color w:val="333333"/>
          <w:spacing w:val="0"/>
          <w:w w:val="182"/>
          <w:sz w:val="16"/>
          <w:szCs w:val="16"/>
        </w:rPr>
        <w:t>f</w:t>
      </w:r>
      <w:r>
        <w:rPr>
          <w:rFonts w:cs="Times New Roman" w:hAnsi="Times New Roman" w:eastAsia="Times New Roman" w:ascii="Times New Roman"/>
          <w:color w:val="333333"/>
          <w:spacing w:val="0"/>
          <w:w w:val="24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219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color w:val="333333"/>
          <w:spacing w:val="0"/>
          <w:w w:val="121"/>
          <w:sz w:val="16"/>
          <w:szCs w:val="16"/>
        </w:rPr>
        <w:t>h</w:t>
      </w:r>
      <w:r>
        <w:rPr>
          <w:rFonts w:cs="Times New Roman" w:hAnsi="Times New Roman" w:eastAsia="Times New Roman" w:ascii="Times New Roman"/>
          <w:color w:val="333333"/>
          <w:spacing w:val="0"/>
          <w:w w:val="137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color w:val="333333"/>
          <w:spacing w:val="0"/>
          <w:w w:val="24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82"/>
          <w:sz w:val="16"/>
          <w:szCs w:val="16"/>
        </w:rPr>
        <w:t>f</w:t>
      </w:r>
      <w:r>
        <w:rPr>
          <w:rFonts w:cs="Times New Roman" w:hAnsi="Times New Roman" w:eastAsia="Times New Roman" w:ascii="Times New Roman"/>
          <w:color w:val="333333"/>
          <w:spacing w:val="0"/>
          <w:w w:val="121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color w:val="333333"/>
          <w:spacing w:val="0"/>
          <w:w w:val="219"/>
          <w:sz w:val="16"/>
          <w:szCs w:val="16"/>
        </w:rPr>
        <w:t>ll</w:t>
      </w:r>
      <w:r>
        <w:rPr>
          <w:rFonts w:cs="Times New Roman" w:hAnsi="Times New Roman" w:eastAsia="Times New Roman" w:ascii="Times New Roman"/>
          <w:color w:val="333333"/>
          <w:spacing w:val="0"/>
          <w:w w:val="121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color w:val="333333"/>
          <w:spacing w:val="0"/>
          <w:w w:val="84"/>
          <w:sz w:val="16"/>
          <w:szCs w:val="16"/>
        </w:rPr>
        <w:t>w</w:t>
      </w:r>
      <w:r>
        <w:rPr>
          <w:rFonts w:cs="Times New Roman" w:hAnsi="Times New Roman" w:eastAsia="Times New Roman" w:ascii="Times New Roman"/>
          <w:color w:val="333333"/>
          <w:spacing w:val="0"/>
          <w:w w:val="219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color w:val="333333"/>
          <w:spacing w:val="0"/>
          <w:w w:val="121"/>
          <w:sz w:val="16"/>
          <w:szCs w:val="16"/>
        </w:rPr>
        <w:t>ng</w:t>
      </w:r>
      <w:r>
        <w:rPr>
          <w:rFonts w:cs="Times New Roman" w:hAnsi="Times New Roman" w:eastAsia="Times New Roman" w:ascii="Times New Roman"/>
          <w:color w:val="333333"/>
          <w:spacing w:val="0"/>
          <w:w w:val="24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9"/>
          <w:sz w:val="16"/>
          <w:szCs w:val="16"/>
        </w:rPr>
        <w:t>P</w:t>
      </w:r>
      <w:r>
        <w:rPr>
          <w:rFonts w:cs="Times New Roman" w:hAnsi="Times New Roman" w:eastAsia="Times New Roman" w:ascii="Times New Roman"/>
          <w:color w:val="333333"/>
          <w:spacing w:val="0"/>
          <w:w w:val="121"/>
          <w:sz w:val="16"/>
          <w:szCs w:val="16"/>
        </w:rPr>
        <w:t>y</w:t>
      </w:r>
      <w:r>
        <w:rPr>
          <w:rFonts w:cs="Times New Roman" w:hAnsi="Times New Roman" w:eastAsia="Times New Roman" w:ascii="Times New Roman"/>
          <w:color w:val="333333"/>
          <w:spacing w:val="0"/>
          <w:w w:val="219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color w:val="333333"/>
          <w:spacing w:val="0"/>
          <w:w w:val="121"/>
          <w:sz w:val="16"/>
          <w:szCs w:val="16"/>
        </w:rPr>
        <w:t>hon</w:t>
      </w:r>
      <w:r>
        <w:rPr>
          <w:rFonts w:cs="Times New Roman" w:hAnsi="Times New Roman" w:eastAsia="Times New Roman" w:ascii="Times New Roman"/>
          <w:color w:val="333333"/>
          <w:spacing w:val="0"/>
          <w:w w:val="24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37"/>
          <w:sz w:val="16"/>
          <w:szCs w:val="16"/>
        </w:rPr>
        <w:t>c</w:t>
      </w:r>
      <w:r>
        <w:rPr>
          <w:rFonts w:cs="Times New Roman" w:hAnsi="Times New Roman" w:eastAsia="Times New Roman" w:ascii="Times New Roman"/>
          <w:color w:val="333333"/>
          <w:spacing w:val="0"/>
          <w:w w:val="121"/>
          <w:sz w:val="16"/>
          <w:szCs w:val="16"/>
        </w:rPr>
        <w:t>od</w:t>
      </w:r>
      <w:r>
        <w:rPr>
          <w:rFonts w:cs="Times New Roman" w:hAnsi="Times New Roman" w:eastAsia="Times New Roman" w:ascii="Times New Roman"/>
          <w:color w:val="333333"/>
          <w:spacing w:val="0"/>
          <w:w w:val="137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color w:val="666666"/>
          <w:spacing w:val="0"/>
          <w:w w:val="137"/>
          <w:sz w:val="16"/>
          <w:szCs w:val="16"/>
        </w:rPr>
        <w:t>?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sz w:val="20"/>
          <w:szCs w:val="20"/>
        </w:rPr>
        <w:jc w:val="left"/>
        <w:spacing w:before="8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ind w:left="112"/>
      </w:pPr>
      <w:r>
        <w:rPr>
          <w:rFonts w:cs="Times New Roman" w:hAnsi="Times New Roman" w:eastAsia="Times New Roman" w:ascii="Times New Roman"/>
          <w:color w:val="333333"/>
          <w:w w:val="219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color w:val="666666"/>
          <w:w w:val="107"/>
          <w:sz w:val="16"/>
          <w:szCs w:val="16"/>
        </w:rPr>
        <w:t>=</w:t>
      </w:r>
      <w:r>
        <w:rPr>
          <w:rFonts w:cs="Times New Roman" w:hAnsi="Times New Roman" w:eastAsia="Times New Roman" w:ascii="Times New Roman"/>
          <w:color w:val="666666"/>
          <w:w w:val="121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color w:val="00000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12"/>
        <w:ind w:left="112"/>
      </w:pPr>
      <w:r>
        <w:rPr>
          <w:rFonts w:cs="Times New Roman" w:hAnsi="Times New Roman" w:eastAsia="Times New Roman" w:ascii="Times New Roman"/>
          <w:b/>
          <w:color w:val="007F00"/>
          <w:w w:val="109"/>
          <w:sz w:val="16"/>
          <w:szCs w:val="16"/>
        </w:rPr>
        <w:t>d</w:t>
      </w:r>
      <w:r>
        <w:rPr>
          <w:rFonts w:cs="Times New Roman" w:hAnsi="Times New Roman" w:eastAsia="Times New Roman" w:ascii="Times New Roman"/>
          <w:b/>
          <w:color w:val="007F00"/>
          <w:w w:val="137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b/>
          <w:color w:val="007F00"/>
          <w:w w:val="182"/>
          <w:sz w:val="16"/>
          <w:szCs w:val="16"/>
        </w:rPr>
        <w:t>f</w:t>
      </w:r>
      <w:r>
        <w:rPr>
          <w:rFonts w:cs="Times New Roman" w:hAnsi="Times New Roman" w:eastAsia="Times New Roman" w:ascii="Times New Roman"/>
          <w:color w:val="333333"/>
          <w:w w:val="24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FF"/>
          <w:w w:val="137"/>
          <w:sz w:val="16"/>
          <w:szCs w:val="16"/>
        </w:rPr>
        <w:t>c</w:t>
      </w:r>
      <w:r>
        <w:rPr>
          <w:rFonts w:cs="Times New Roman" w:hAnsi="Times New Roman" w:eastAsia="Times New Roman" w:ascii="Times New Roman"/>
          <w:color w:val="0000FF"/>
          <w:w w:val="121"/>
          <w:sz w:val="16"/>
          <w:szCs w:val="16"/>
        </w:rPr>
        <w:t>h</w:t>
      </w:r>
      <w:r>
        <w:rPr>
          <w:rFonts w:cs="Times New Roman" w:hAnsi="Times New Roman" w:eastAsia="Times New Roman" w:ascii="Times New Roman"/>
          <w:color w:val="0000FF"/>
          <w:w w:val="137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0000FF"/>
          <w:w w:val="121"/>
          <w:sz w:val="16"/>
          <w:szCs w:val="16"/>
        </w:rPr>
        <w:t>ng</w:t>
      </w:r>
      <w:r>
        <w:rPr>
          <w:rFonts w:cs="Times New Roman" w:hAnsi="Times New Roman" w:eastAsia="Times New Roman" w:ascii="Times New Roman"/>
          <w:color w:val="0000FF"/>
          <w:w w:val="137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color w:val="333333"/>
          <w:w w:val="182"/>
          <w:sz w:val="16"/>
          <w:szCs w:val="16"/>
        </w:rPr>
        <w:t>(</w:t>
      </w:r>
      <w:r>
        <w:rPr>
          <w:rFonts w:cs="Times New Roman" w:hAnsi="Times New Roman" w:eastAsia="Times New Roman" w:ascii="Times New Roman"/>
          <w:color w:val="333333"/>
          <w:w w:val="219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color w:val="333333"/>
          <w:w w:val="182"/>
          <w:sz w:val="16"/>
          <w:szCs w:val="16"/>
        </w:rPr>
        <w:t>)</w:t>
      </w:r>
      <w:r>
        <w:rPr>
          <w:rFonts w:cs="Times New Roman" w:hAnsi="Times New Roman" w:eastAsia="Times New Roman" w:ascii="Times New Roman"/>
          <w:color w:val="333333"/>
          <w:w w:val="219"/>
          <w:sz w:val="16"/>
          <w:szCs w:val="16"/>
        </w:rPr>
        <w:t>:</w:t>
      </w:r>
      <w:r>
        <w:rPr>
          <w:rFonts w:cs="Times New Roman" w:hAnsi="Times New Roman" w:eastAsia="Times New Roman" w:ascii="Times New Roman"/>
          <w:color w:val="00000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12"/>
        <w:ind w:left="112"/>
      </w:pPr>
      <w:r>
        <w:rPr>
          <w:rFonts w:cs="Times New Roman" w:hAnsi="Times New Roman" w:eastAsia="Times New Roman" w:ascii="Times New Roman"/>
          <w:color w:val="333333"/>
          <w:w w:val="242"/>
          <w:sz w:val="16"/>
          <w:szCs w:val="16"/>
        </w:rPr>
        <w:t>   </w:t>
      </w:r>
      <w:r>
        <w:rPr>
          <w:rFonts w:cs="Times New Roman" w:hAnsi="Times New Roman" w:eastAsia="Times New Roman" w:ascii="Times New Roman"/>
          <w:color w:val="333333"/>
          <w:w w:val="219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color w:val="666666"/>
          <w:w w:val="107"/>
          <w:sz w:val="16"/>
          <w:szCs w:val="16"/>
        </w:rPr>
        <w:t>=</w:t>
      </w:r>
      <w:r>
        <w:rPr>
          <w:rFonts w:cs="Times New Roman" w:hAnsi="Times New Roman" w:eastAsia="Times New Roman" w:ascii="Times New Roman"/>
          <w:color w:val="333333"/>
          <w:w w:val="219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color w:val="666666"/>
          <w:w w:val="107"/>
          <w:sz w:val="16"/>
          <w:szCs w:val="16"/>
        </w:rPr>
        <w:t>+</w:t>
      </w:r>
      <w:r>
        <w:rPr>
          <w:rFonts w:cs="Times New Roman" w:hAnsi="Times New Roman" w:eastAsia="Times New Roman" w:ascii="Times New Roman"/>
          <w:color w:val="666666"/>
          <w:w w:val="121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color w:val="00000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12" w:lineRule="auto" w:line="255"/>
        <w:ind w:left="112" w:right="8692"/>
      </w:pPr>
      <w:r>
        <w:rPr>
          <w:rFonts w:cs="Times New Roman" w:hAnsi="Times New Roman" w:eastAsia="Times New Roman" w:ascii="Times New Roman"/>
          <w:color w:val="333333"/>
          <w:w w:val="242"/>
          <w:sz w:val="16"/>
          <w:szCs w:val="16"/>
        </w:rPr>
        <w:t>   </w:t>
      </w:r>
      <w:r>
        <w:rPr>
          <w:rFonts w:cs="Times New Roman" w:hAnsi="Times New Roman" w:eastAsia="Times New Roman" w:ascii="Times New Roman"/>
          <w:b/>
          <w:color w:val="007F00"/>
          <w:w w:val="137"/>
          <w:sz w:val="16"/>
          <w:szCs w:val="16"/>
        </w:rPr>
        <w:t>re</w:t>
      </w:r>
      <w:r>
        <w:rPr>
          <w:rFonts w:cs="Times New Roman" w:hAnsi="Times New Roman" w:eastAsia="Times New Roman" w:ascii="Times New Roman"/>
          <w:b/>
          <w:color w:val="007F00"/>
          <w:w w:val="182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b/>
          <w:color w:val="007F00"/>
          <w:w w:val="109"/>
          <w:sz w:val="16"/>
          <w:szCs w:val="16"/>
        </w:rPr>
        <w:t>u</w:t>
      </w:r>
      <w:r>
        <w:rPr>
          <w:rFonts w:cs="Times New Roman" w:hAnsi="Times New Roman" w:eastAsia="Times New Roman" w:ascii="Times New Roman"/>
          <w:b/>
          <w:color w:val="007F00"/>
          <w:w w:val="137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b/>
          <w:color w:val="007F00"/>
          <w:w w:val="109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color w:val="333333"/>
          <w:w w:val="24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219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color w:val="333333"/>
          <w:spacing w:val="0"/>
          <w:w w:val="2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37"/>
          <w:sz w:val="16"/>
          <w:szCs w:val="16"/>
        </w:rPr>
        <w:t>c</w:t>
      </w:r>
      <w:r>
        <w:rPr>
          <w:rFonts w:cs="Times New Roman" w:hAnsi="Times New Roman" w:eastAsia="Times New Roman" w:ascii="Times New Roman"/>
          <w:color w:val="333333"/>
          <w:spacing w:val="0"/>
          <w:w w:val="121"/>
          <w:sz w:val="16"/>
          <w:szCs w:val="16"/>
        </w:rPr>
        <w:t>h</w:t>
      </w:r>
      <w:r>
        <w:rPr>
          <w:rFonts w:cs="Times New Roman" w:hAnsi="Times New Roman" w:eastAsia="Times New Roman" w:ascii="Times New Roman"/>
          <w:color w:val="333333"/>
          <w:spacing w:val="0"/>
          <w:w w:val="137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21"/>
          <w:sz w:val="16"/>
          <w:szCs w:val="16"/>
        </w:rPr>
        <w:t>ng</w:t>
      </w:r>
      <w:r>
        <w:rPr>
          <w:rFonts w:cs="Times New Roman" w:hAnsi="Times New Roman" w:eastAsia="Times New Roman" w:ascii="Times New Roman"/>
          <w:color w:val="333333"/>
          <w:spacing w:val="0"/>
          <w:w w:val="137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color w:val="333333"/>
          <w:spacing w:val="0"/>
          <w:w w:val="182"/>
          <w:sz w:val="16"/>
          <w:szCs w:val="16"/>
        </w:rPr>
        <w:t>(</w:t>
      </w:r>
      <w:r>
        <w:rPr>
          <w:rFonts w:cs="Times New Roman" w:hAnsi="Times New Roman" w:eastAsia="Times New Roman" w:ascii="Times New Roman"/>
          <w:color w:val="666666"/>
          <w:spacing w:val="0"/>
          <w:w w:val="121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color w:val="333333"/>
          <w:spacing w:val="0"/>
          <w:w w:val="182"/>
          <w:sz w:val="16"/>
          <w:szCs w:val="16"/>
        </w:rPr>
        <w:t>)</w:t>
      </w:r>
      <w:r>
        <w:rPr>
          <w:rFonts w:cs="Times New Roman" w:hAnsi="Times New Roman" w:eastAsia="Times New Roman" w:ascii="Times New Roman"/>
          <w:color w:val="333333"/>
          <w:spacing w:val="0"/>
          <w:w w:val="18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7F00"/>
          <w:spacing w:val="0"/>
          <w:w w:val="121"/>
          <w:sz w:val="16"/>
          <w:szCs w:val="16"/>
        </w:rPr>
        <w:t>p</w:t>
      </w:r>
      <w:r>
        <w:rPr>
          <w:rFonts w:cs="Times New Roman" w:hAnsi="Times New Roman" w:eastAsia="Times New Roman" w:ascii="Times New Roman"/>
          <w:color w:val="007F00"/>
          <w:spacing w:val="0"/>
          <w:w w:val="182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color w:val="007F00"/>
          <w:spacing w:val="0"/>
          <w:w w:val="219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color w:val="007F00"/>
          <w:spacing w:val="0"/>
          <w:w w:val="121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color w:val="007F00"/>
          <w:spacing w:val="0"/>
          <w:w w:val="219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color w:val="333333"/>
          <w:spacing w:val="0"/>
          <w:w w:val="182"/>
          <w:sz w:val="16"/>
          <w:szCs w:val="16"/>
        </w:rPr>
        <w:t>(</w:t>
      </w:r>
      <w:r>
        <w:rPr>
          <w:rFonts w:cs="Times New Roman" w:hAnsi="Times New Roman" w:eastAsia="Times New Roman" w:ascii="Times New Roman"/>
          <w:color w:val="333333"/>
          <w:spacing w:val="0"/>
          <w:w w:val="219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color w:val="333333"/>
          <w:spacing w:val="0"/>
          <w:w w:val="182"/>
          <w:sz w:val="16"/>
          <w:szCs w:val="16"/>
        </w:rPr>
        <w:t>)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sz w:val="19"/>
          <w:szCs w:val="19"/>
        </w:rPr>
        <w:jc w:val="left"/>
        <w:spacing w:before="6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ind w:left="112"/>
      </w:pPr>
      <w:r>
        <w:rPr>
          <w:rFonts w:cs="Times New Roman" w:hAnsi="Times New Roman" w:eastAsia="Times New Roman" w:ascii="Times New Roman"/>
          <w:color w:val="333333"/>
          <w:spacing w:val="0"/>
          <w:w w:val="156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56"/>
          <w:sz w:val="16"/>
          <w:szCs w:val="16"/>
        </w:rPr>
        <w:t>)</w:t>
      </w:r>
      <w:r>
        <w:rPr>
          <w:rFonts w:cs="Times New Roman" w:hAnsi="Times New Roman" w:eastAsia="Times New Roman" w:ascii="Times New Roman"/>
          <w:color w:val="333333"/>
          <w:spacing w:val="35"/>
          <w:w w:val="15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66666"/>
          <w:spacing w:val="0"/>
          <w:w w:val="121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12" w:lineRule="auto" w:line="255"/>
        <w:ind w:left="112" w:right="7527"/>
      </w:pPr>
      <w:r>
        <w:rPr>
          <w:rFonts w:cs="Times New Roman" w:hAnsi="Times New Roman" w:eastAsia="Times New Roman" w:ascii="Times New Roman"/>
          <w:color w:val="333333"/>
          <w:w w:val="121"/>
          <w:sz w:val="16"/>
          <w:szCs w:val="16"/>
        </w:rPr>
        <w:t>b</w:t>
      </w:r>
      <w:r>
        <w:rPr>
          <w:rFonts w:cs="Times New Roman" w:hAnsi="Times New Roman" w:eastAsia="Times New Roman" w:ascii="Times New Roman"/>
          <w:color w:val="333333"/>
          <w:w w:val="182"/>
          <w:sz w:val="16"/>
          <w:szCs w:val="16"/>
        </w:rPr>
        <w:t>)</w:t>
      </w:r>
      <w:r>
        <w:rPr>
          <w:rFonts w:cs="Times New Roman" w:hAnsi="Times New Roman" w:eastAsia="Times New Roman" w:ascii="Times New Roman"/>
          <w:color w:val="333333"/>
          <w:w w:val="24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33333"/>
          <w:w w:val="84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color w:val="333333"/>
          <w:w w:val="121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color w:val="333333"/>
          <w:w w:val="219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color w:val="333333"/>
          <w:w w:val="121"/>
          <w:sz w:val="16"/>
          <w:szCs w:val="16"/>
        </w:rPr>
        <w:t>h</w:t>
      </w:r>
      <w:r>
        <w:rPr>
          <w:rFonts w:cs="Times New Roman" w:hAnsi="Times New Roman" w:eastAsia="Times New Roman" w:ascii="Times New Roman"/>
          <w:color w:val="333333"/>
          <w:w w:val="219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color w:val="333333"/>
          <w:w w:val="121"/>
          <w:sz w:val="16"/>
          <w:szCs w:val="16"/>
        </w:rPr>
        <w:t>ng</w:t>
      </w:r>
      <w:r>
        <w:rPr>
          <w:rFonts w:cs="Times New Roman" w:hAnsi="Times New Roman" w:eastAsia="Times New Roman" w:ascii="Times New Roman"/>
          <w:color w:val="333333"/>
          <w:w w:val="24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A921FF"/>
          <w:spacing w:val="0"/>
          <w:w w:val="182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b/>
          <w:color w:val="A921FF"/>
          <w:spacing w:val="0"/>
          <w:w w:val="182"/>
          <w:sz w:val="16"/>
          <w:szCs w:val="16"/>
        </w:rPr>
        <w:t>s</w:t>
      </w:r>
      <w:r>
        <w:rPr>
          <w:rFonts w:cs="Times New Roman" w:hAnsi="Times New Roman" w:eastAsia="Times New Roman" w:ascii="Times New Roman"/>
          <w:color w:val="333333"/>
          <w:spacing w:val="24"/>
          <w:w w:val="18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21"/>
          <w:sz w:val="16"/>
          <w:szCs w:val="16"/>
        </w:rPr>
        <w:t>d</w:t>
      </w:r>
      <w:r>
        <w:rPr>
          <w:rFonts w:cs="Times New Roman" w:hAnsi="Times New Roman" w:eastAsia="Times New Roman" w:ascii="Times New Roman"/>
          <w:color w:val="333333"/>
          <w:spacing w:val="0"/>
          <w:w w:val="219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color w:val="333333"/>
          <w:spacing w:val="0"/>
          <w:w w:val="156"/>
          <w:sz w:val="16"/>
          <w:szCs w:val="16"/>
        </w:rPr>
        <w:t>s</w:t>
      </w:r>
      <w:r>
        <w:rPr>
          <w:rFonts w:cs="Times New Roman" w:hAnsi="Times New Roman" w:eastAsia="Times New Roman" w:ascii="Times New Roman"/>
          <w:color w:val="333333"/>
          <w:spacing w:val="0"/>
          <w:w w:val="121"/>
          <w:sz w:val="16"/>
          <w:szCs w:val="16"/>
        </w:rPr>
        <w:t>p</w:t>
      </w:r>
      <w:r>
        <w:rPr>
          <w:rFonts w:cs="Times New Roman" w:hAnsi="Times New Roman" w:eastAsia="Times New Roman" w:ascii="Times New Roman"/>
          <w:color w:val="333333"/>
          <w:spacing w:val="0"/>
          <w:w w:val="219"/>
          <w:sz w:val="16"/>
          <w:szCs w:val="16"/>
        </w:rPr>
        <w:t>l</w:t>
      </w:r>
      <w:r>
        <w:rPr>
          <w:rFonts w:cs="Times New Roman" w:hAnsi="Times New Roman" w:eastAsia="Times New Roman" w:ascii="Times New Roman"/>
          <w:color w:val="333333"/>
          <w:spacing w:val="0"/>
          <w:w w:val="137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21"/>
          <w:sz w:val="16"/>
          <w:szCs w:val="16"/>
        </w:rPr>
        <w:t>y</w:t>
      </w:r>
      <w:r>
        <w:rPr>
          <w:rFonts w:cs="Times New Roman" w:hAnsi="Times New Roman" w:eastAsia="Times New Roman" w:ascii="Times New Roman"/>
          <w:color w:val="333333"/>
          <w:spacing w:val="0"/>
          <w:w w:val="137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color w:val="333333"/>
          <w:spacing w:val="0"/>
          <w:w w:val="121"/>
          <w:sz w:val="16"/>
          <w:szCs w:val="16"/>
        </w:rPr>
        <w:t>d</w:t>
      </w:r>
      <w:r>
        <w:rPr>
          <w:rFonts w:cs="Times New Roman" w:hAnsi="Times New Roman" w:eastAsia="Times New Roman" w:ascii="Times New Roman"/>
          <w:color w:val="333333"/>
          <w:spacing w:val="0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56"/>
          <w:sz w:val="16"/>
          <w:szCs w:val="16"/>
        </w:rPr>
        <w:t>c</w:t>
      </w:r>
      <w:r>
        <w:rPr>
          <w:rFonts w:cs="Times New Roman" w:hAnsi="Times New Roman" w:eastAsia="Times New Roman" w:ascii="Times New Roman"/>
          <w:color w:val="333333"/>
          <w:spacing w:val="0"/>
          <w:w w:val="156"/>
          <w:sz w:val="16"/>
          <w:szCs w:val="16"/>
        </w:rPr>
        <w:t>)</w:t>
      </w:r>
      <w:r>
        <w:rPr>
          <w:rFonts w:cs="Times New Roman" w:hAnsi="Times New Roman" w:eastAsia="Times New Roman" w:ascii="Times New Roman"/>
          <w:color w:val="333333"/>
          <w:spacing w:val="35"/>
          <w:w w:val="15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66666"/>
          <w:spacing w:val="0"/>
          <w:w w:val="121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ind w:left="112"/>
      </w:pPr>
      <w:r>
        <w:rPr>
          <w:rFonts w:cs="Times New Roman" w:hAnsi="Times New Roman" w:eastAsia="Times New Roman" w:ascii="Times New Roman"/>
          <w:color w:val="333333"/>
          <w:w w:val="121"/>
          <w:sz w:val="16"/>
          <w:szCs w:val="16"/>
        </w:rPr>
        <w:t>d</w:t>
      </w:r>
      <w:r>
        <w:rPr>
          <w:rFonts w:cs="Times New Roman" w:hAnsi="Times New Roman" w:eastAsia="Times New Roman" w:ascii="Times New Roman"/>
          <w:color w:val="333333"/>
          <w:w w:val="182"/>
          <w:sz w:val="16"/>
          <w:szCs w:val="16"/>
        </w:rPr>
        <w:t>)</w:t>
      </w:r>
      <w:r>
        <w:rPr>
          <w:rFonts w:cs="Times New Roman" w:hAnsi="Times New Roman" w:eastAsia="Times New Roman" w:ascii="Times New Roman"/>
          <w:color w:val="333333"/>
          <w:w w:val="24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33333"/>
          <w:spacing w:val="1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37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color w:val="333333"/>
          <w:spacing w:val="0"/>
          <w:w w:val="121"/>
          <w:sz w:val="16"/>
          <w:szCs w:val="16"/>
        </w:rPr>
        <w:t>x</w:t>
      </w:r>
      <w:r>
        <w:rPr>
          <w:rFonts w:cs="Times New Roman" w:hAnsi="Times New Roman" w:eastAsia="Times New Roman" w:ascii="Times New Roman"/>
          <w:color w:val="333333"/>
          <w:spacing w:val="0"/>
          <w:w w:val="137"/>
          <w:sz w:val="16"/>
          <w:szCs w:val="16"/>
        </w:rPr>
        <w:t>ce</w:t>
      </w:r>
      <w:r>
        <w:rPr>
          <w:rFonts w:cs="Times New Roman" w:hAnsi="Times New Roman" w:eastAsia="Times New Roman" w:ascii="Times New Roman"/>
          <w:color w:val="333333"/>
          <w:spacing w:val="0"/>
          <w:w w:val="121"/>
          <w:sz w:val="16"/>
          <w:szCs w:val="16"/>
        </w:rPr>
        <w:t>p</w:t>
      </w:r>
      <w:r>
        <w:rPr>
          <w:rFonts w:cs="Times New Roman" w:hAnsi="Times New Roman" w:eastAsia="Times New Roman" w:ascii="Times New Roman"/>
          <w:color w:val="333333"/>
          <w:spacing w:val="0"/>
          <w:w w:val="219"/>
          <w:sz w:val="16"/>
          <w:szCs w:val="16"/>
        </w:rPr>
        <w:t>ti</w:t>
      </w:r>
      <w:r>
        <w:rPr>
          <w:rFonts w:cs="Times New Roman" w:hAnsi="Times New Roman" w:eastAsia="Times New Roman" w:ascii="Times New Roman"/>
          <w:color w:val="333333"/>
          <w:spacing w:val="0"/>
          <w:w w:val="121"/>
          <w:sz w:val="16"/>
          <w:szCs w:val="16"/>
        </w:rPr>
        <w:t>on</w:t>
      </w:r>
      <w:r>
        <w:rPr>
          <w:rFonts w:cs="Times New Roman" w:hAnsi="Times New Roman" w:eastAsia="Times New Roman" w:ascii="Times New Roman"/>
          <w:color w:val="333333"/>
          <w:spacing w:val="0"/>
          <w:w w:val="24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A921FF"/>
          <w:spacing w:val="0"/>
          <w:w w:val="182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b/>
          <w:color w:val="A921FF"/>
          <w:spacing w:val="0"/>
          <w:w w:val="182"/>
          <w:sz w:val="16"/>
          <w:szCs w:val="16"/>
        </w:rPr>
        <w:t>s</w:t>
      </w:r>
      <w:r>
        <w:rPr>
          <w:rFonts w:cs="Times New Roman" w:hAnsi="Times New Roman" w:eastAsia="Times New Roman" w:ascii="Times New Roman"/>
          <w:color w:val="333333"/>
          <w:spacing w:val="24"/>
          <w:w w:val="18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219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color w:val="333333"/>
          <w:spacing w:val="0"/>
          <w:w w:val="121"/>
          <w:sz w:val="16"/>
          <w:szCs w:val="16"/>
        </w:rPr>
        <w:t>h</w:t>
      </w:r>
      <w:r>
        <w:rPr>
          <w:rFonts w:cs="Times New Roman" w:hAnsi="Times New Roman" w:eastAsia="Times New Roman" w:ascii="Times New Roman"/>
          <w:color w:val="333333"/>
          <w:spacing w:val="0"/>
          <w:w w:val="182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color w:val="333333"/>
          <w:spacing w:val="0"/>
          <w:w w:val="121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color w:val="333333"/>
          <w:spacing w:val="0"/>
          <w:w w:val="84"/>
          <w:sz w:val="16"/>
          <w:szCs w:val="16"/>
        </w:rPr>
        <w:t>w</w:t>
      </w:r>
      <w:r>
        <w:rPr>
          <w:rFonts w:cs="Times New Roman" w:hAnsi="Times New Roman" w:eastAsia="Times New Roman" w:ascii="Times New Roman"/>
          <w:color w:val="333333"/>
          <w:spacing w:val="0"/>
          <w:w w:val="121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sz w:val="11"/>
          <w:szCs w:val="11"/>
        </w:rPr>
        <w:jc w:val="left"/>
        <w:spacing w:before="2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180"/>
        <w:ind w:left="101"/>
      </w:pPr>
      <w:r>
        <w:rPr>
          <w:rFonts w:cs="Times New Roman" w:hAnsi="Times New Roman" w:eastAsia="Times New Roman" w:ascii="Times New Roman"/>
          <w:color w:val="2F3E9E"/>
          <w:w w:val="182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color w:val="2F3E9E"/>
          <w:w w:val="121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color w:val="2F3E9E"/>
          <w:w w:val="24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F3E9E"/>
          <w:spacing w:val="0"/>
          <w:w w:val="182"/>
          <w:sz w:val="16"/>
          <w:szCs w:val="16"/>
        </w:rPr>
        <w:t>[</w:t>
      </w:r>
      <w:r>
        <w:rPr>
          <w:rFonts w:cs="Times New Roman" w:hAnsi="Times New Roman" w:eastAsia="Times New Roman" w:ascii="Times New Roman"/>
          <w:color w:val="2F3E9E"/>
          <w:spacing w:val="24"/>
          <w:w w:val="18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F3E9E"/>
          <w:spacing w:val="0"/>
          <w:w w:val="182"/>
          <w:sz w:val="16"/>
          <w:szCs w:val="16"/>
        </w:rPr>
        <w:t>]</w:t>
      </w:r>
      <w:r>
        <w:rPr>
          <w:rFonts w:cs="Times New Roman" w:hAnsi="Times New Roman" w:eastAsia="Times New Roman" w:ascii="Times New Roman"/>
          <w:color w:val="2F3E9E"/>
          <w:spacing w:val="0"/>
          <w:w w:val="219"/>
          <w:sz w:val="16"/>
          <w:szCs w:val="16"/>
        </w:rPr>
        <w:t>: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ind w:left="112"/>
      </w:pPr>
      <w:r>
        <w:rPr>
          <w:rFonts w:cs="Times New Roman" w:hAnsi="Times New Roman" w:eastAsia="Times New Roman" w:ascii="Times New Roman"/>
          <w:color w:val="666666"/>
          <w:w w:val="121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666666"/>
          <w:w w:val="242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333333"/>
          <w:w w:val="24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33333"/>
          <w:w w:val="64"/>
          <w:sz w:val="16"/>
          <w:szCs w:val="16"/>
        </w:rPr>
        <w:t>W</w:t>
      </w:r>
      <w:r>
        <w:rPr>
          <w:rFonts w:cs="Times New Roman" w:hAnsi="Times New Roman" w:eastAsia="Times New Roman" w:ascii="Times New Roman"/>
          <w:color w:val="333333"/>
          <w:w w:val="121"/>
          <w:sz w:val="16"/>
          <w:szCs w:val="16"/>
        </w:rPr>
        <w:t>h</w:t>
      </w:r>
      <w:r>
        <w:rPr>
          <w:rFonts w:cs="Times New Roman" w:hAnsi="Times New Roman" w:eastAsia="Times New Roman" w:ascii="Times New Roman"/>
          <w:color w:val="333333"/>
          <w:w w:val="137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333333"/>
          <w:w w:val="219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color w:val="333333"/>
          <w:w w:val="24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33333"/>
          <w:w w:val="84"/>
          <w:sz w:val="16"/>
          <w:szCs w:val="16"/>
        </w:rPr>
        <w:t>w</w:t>
      </w:r>
      <w:r>
        <w:rPr>
          <w:rFonts w:cs="Times New Roman" w:hAnsi="Times New Roman" w:eastAsia="Times New Roman" w:ascii="Times New Roman"/>
          <w:color w:val="333333"/>
          <w:w w:val="219"/>
          <w:sz w:val="16"/>
          <w:szCs w:val="16"/>
        </w:rPr>
        <w:t>ill</w:t>
      </w:r>
      <w:r>
        <w:rPr>
          <w:rFonts w:cs="Times New Roman" w:hAnsi="Times New Roman" w:eastAsia="Times New Roman" w:ascii="Times New Roman"/>
          <w:color w:val="333333"/>
          <w:w w:val="24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28"/>
          <w:sz w:val="16"/>
          <w:szCs w:val="16"/>
        </w:rPr>
        <w:t>b</w:t>
      </w:r>
      <w:r>
        <w:rPr>
          <w:rFonts w:cs="Times New Roman" w:hAnsi="Times New Roman" w:eastAsia="Times New Roman" w:ascii="Times New Roman"/>
          <w:color w:val="333333"/>
          <w:spacing w:val="0"/>
          <w:w w:val="128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color w:val="333333"/>
          <w:spacing w:val="46"/>
          <w:w w:val="12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219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color w:val="333333"/>
          <w:spacing w:val="0"/>
          <w:w w:val="121"/>
          <w:sz w:val="16"/>
          <w:szCs w:val="16"/>
        </w:rPr>
        <w:t>h</w:t>
      </w:r>
      <w:r>
        <w:rPr>
          <w:rFonts w:cs="Times New Roman" w:hAnsi="Times New Roman" w:eastAsia="Times New Roman" w:ascii="Times New Roman"/>
          <w:color w:val="333333"/>
          <w:spacing w:val="0"/>
          <w:w w:val="137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color w:val="333333"/>
          <w:spacing w:val="0"/>
          <w:w w:val="24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21"/>
          <w:sz w:val="16"/>
          <w:szCs w:val="16"/>
        </w:rPr>
        <w:t>ou</w:t>
      </w:r>
      <w:r>
        <w:rPr>
          <w:rFonts w:cs="Times New Roman" w:hAnsi="Times New Roman" w:eastAsia="Times New Roman" w:ascii="Times New Roman"/>
          <w:color w:val="333333"/>
          <w:spacing w:val="0"/>
          <w:w w:val="219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color w:val="333333"/>
          <w:spacing w:val="0"/>
          <w:w w:val="121"/>
          <w:sz w:val="16"/>
          <w:szCs w:val="16"/>
        </w:rPr>
        <w:t>pu</w:t>
      </w:r>
      <w:r>
        <w:rPr>
          <w:rFonts w:cs="Times New Roman" w:hAnsi="Times New Roman" w:eastAsia="Times New Roman" w:ascii="Times New Roman"/>
          <w:color w:val="333333"/>
          <w:spacing w:val="0"/>
          <w:w w:val="219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color w:val="333333"/>
          <w:spacing w:val="0"/>
          <w:w w:val="24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21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color w:val="333333"/>
          <w:spacing w:val="0"/>
          <w:w w:val="182"/>
          <w:sz w:val="16"/>
          <w:szCs w:val="16"/>
        </w:rPr>
        <w:t>f</w:t>
      </w:r>
      <w:r>
        <w:rPr>
          <w:rFonts w:cs="Times New Roman" w:hAnsi="Times New Roman" w:eastAsia="Times New Roman" w:ascii="Times New Roman"/>
          <w:color w:val="333333"/>
          <w:spacing w:val="0"/>
          <w:w w:val="24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219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color w:val="333333"/>
          <w:spacing w:val="0"/>
          <w:w w:val="121"/>
          <w:sz w:val="16"/>
          <w:szCs w:val="16"/>
        </w:rPr>
        <w:t>h</w:t>
      </w:r>
      <w:r>
        <w:rPr>
          <w:rFonts w:cs="Times New Roman" w:hAnsi="Times New Roman" w:eastAsia="Times New Roman" w:ascii="Times New Roman"/>
          <w:color w:val="333333"/>
          <w:spacing w:val="0"/>
          <w:w w:val="137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color w:val="333333"/>
          <w:spacing w:val="0"/>
          <w:w w:val="24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82"/>
          <w:sz w:val="16"/>
          <w:szCs w:val="16"/>
        </w:rPr>
        <w:t>f</w:t>
      </w:r>
      <w:r>
        <w:rPr>
          <w:rFonts w:cs="Times New Roman" w:hAnsi="Times New Roman" w:eastAsia="Times New Roman" w:ascii="Times New Roman"/>
          <w:color w:val="333333"/>
          <w:spacing w:val="0"/>
          <w:w w:val="121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color w:val="333333"/>
          <w:spacing w:val="0"/>
          <w:w w:val="219"/>
          <w:sz w:val="16"/>
          <w:szCs w:val="16"/>
        </w:rPr>
        <w:t>ll</w:t>
      </w:r>
      <w:r>
        <w:rPr>
          <w:rFonts w:cs="Times New Roman" w:hAnsi="Times New Roman" w:eastAsia="Times New Roman" w:ascii="Times New Roman"/>
          <w:color w:val="333333"/>
          <w:spacing w:val="0"/>
          <w:w w:val="121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color w:val="333333"/>
          <w:spacing w:val="0"/>
          <w:w w:val="84"/>
          <w:sz w:val="16"/>
          <w:szCs w:val="16"/>
        </w:rPr>
        <w:t>w</w:t>
      </w:r>
      <w:r>
        <w:rPr>
          <w:rFonts w:cs="Times New Roman" w:hAnsi="Times New Roman" w:eastAsia="Times New Roman" w:ascii="Times New Roman"/>
          <w:color w:val="333333"/>
          <w:spacing w:val="0"/>
          <w:w w:val="219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color w:val="333333"/>
          <w:spacing w:val="0"/>
          <w:w w:val="121"/>
          <w:sz w:val="16"/>
          <w:szCs w:val="16"/>
        </w:rPr>
        <w:t>ng</w:t>
      </w:r>
      <w:r>
        <w:rPr>
          <w:rFonts w:cs="Times New Roman" w:hAnsi="Times New Roman" w:eastAsia="Times New Roman" w:ascii="Times New Roman"/>
          <w:color w:val="333333"/>
          <w:spacing w:val="0"/>
          <w:w w:val="24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9"/>
          <w:sz w:val="16"/>
          <w:szCs w:val="16"/>
        </w:rPr>
        <w:t>P</w:t>
      </w:r>
      <w:r>
        <w:rPr>
          <w:rFonts w:cs="Times New Roman" w:hAnsi="Times New Roman" w:eastAsia="Times New Roman" w:ascii="Times New Roman"/>
          <w:color w:val="333333"/>
          <w:spacing w:val="0"/>
          <w:w w:val="121"/>
          <w:sz w:val="16"/>
          <w:szCs w:val="16"/>
        </w:rPr>
        <w:t>y</w:t>
      </w:r>
      <w:r>
        <w:rPr>
          <w:rFonts w:cs="Times New Roman" w:hAnsi="Times New Roman" w:eastAsia="Times New Roman" w:ascii="Times New Roman"/>
          <w:color w:val="333333"/>
          <w:spacing w:val="0"/>
          <w:w w:val="219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color w:val="333333"/>
          <w:spacing w:val="0"/>
          <w:w w:val="121"/>
          <w:sz w:val="16"/>
          <w:szCs w:val="16"/>
        </w:rPr>
        <w:t>hon</w:t>
      </w:r>
      <w:r>
        <w:rPr>
          <w:rFonts w:cs="Times New Roman" w:hAnsi="Times New Roman" w:eastAsia="Times New Roman" w:ascii="Times New Roman"/>
          <w:color w:val="333333"/>
          <w:spacing w:val="0"/>
          <w:w w:val="24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37"/>
          <w:sz w:val="16"/>
          <w:szCs w:val="16"/>
        </w:rPr>
        <w:t>c</w:t>
      </w:r>
      <w:r>
        <w:rPr>
          <w:rFonts w:cs="Times New Roman" w:hAnsi="Times New Roman" w:eastAsia="Times New Roman" w:ascii="Times New Roman"/>
          <w:color w:val="333333"/>
          <w:spacing w:val="0"/>
          <w:w w:val="121"/>
          <w:sz w:val="16"/>
          <w:szCs w:val="16"/>
        </w:rPr>
        <w:t>od</w:t>
      </w:r>
      <w:r>
        <w:rPr>
          <w:rFonts w:cs="Times New Roman" w:hAnsi="Times New Roman" w:eastAsia="Times New Roman" w:ascii="Times New Roman"/>
          <w:color w:val="333333"/>
          <w:spacing w:val="0"/>
          <w:w w:val="137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color w:val="666666"/>
          <w:spacing w:val="0"/>
          <w:w w:val="137"/>
          <w:sz w:val="16"/>
          <w:szCs w:val="16"/>
        </w:rPr>
        <w:t>?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sz w:val="20"/>
          <w:szCs w:val="20"/>
        </w:rPr>
        <w:jc w:val="left"/>
        <w:spacing w:before="8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ind w:left="112"/>
      </w:pPr>
      <w:r>
        <w:rPr>
          <w:rFonts w:cs="Times New Roman" w:hAnsi="Times New Roman" w:eastAsia="Times New Roman" w:ascii="Times New Roman"/>
          <w:b/>
          <w:color w:val="007F00"/>
          <w:w w:val="109"/>
          <w:sz w:val="16"/>
          <w:szCs w:val="16"/>
        </w:rPr>
        <w:t>d</w:t>
      </w:r>
      <w:r>
        <w:rPr>
          <w:rFonts w:cs="Times New Roman" w:hAnsi="Times New Roman" w:eastAsia="Times New Roman" w:ascii="Times New Roman"/>
          <w:b/>
          <w:color w:val="007F00"/>
          <w:w w:val="137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b/>
          <w:color w:val="007F00"/>
          <w:w w:val="182"/>
          <w:sz w:val="16"/>
          <w:szCs w:val="16"/>
        </w:rPr>
        <w:t>f</w:t>
      </w:r>
      <w:r>
        <w:rPr>
          <w:rFonts w:cs="Times New Roman" w:hAnsi="Times New Roman" w:eastAsia="Times New Roman" w:ascii="Times New Roman"/>
          <w:color w:val="333333"/>
          <w:w w:val="24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FF"/>
          <w:w w:val="137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333333"/>
          <w:w w:val="182"/>
          <w:sz w:val="16"/>
          <w:szCs w:val="16"/>
        </w:rPr>
        <w:t>(</w:t>
      </w:r>
      <w:r>
        <w:rPr>
          <w:rFonts w:cs="Times New Roman" w:hAnsi="Times New Roman" w:eastAsia="Times New Roman" w:ascii="Times New Roman"/>
          <w:color w:val="333333"/>
          <w:w w:val="121"/>
          <w:sz w:val="16"/>
          <w:szCs w:val="16"/>
        </w:rPr>
        <w:t>b</w:t>
      </w:r>
      <w:r>
        <w:rPr>
          <w:rFonts w:cs="Times New Roman" w:hAnsi="Times New Roman" w:eastAsia="Times New Roman" w:ascii="Times New Roman"/>
          <w:color w:val="333333"/>
          <w:w w:val="182"/>
          <w:sz w:val="16"/>
          <w:szCs w:val="16"/>
        </w:rPr>
        <w:t>)</w:t>
      </w:r>
      <w:r>
        <w:rPr>
          <w:rFonts w:cs="Times New Roman" w:hAnsi="Times New Roman" w:eastAsia="Times New Roman" w:ascii="Times New Roman"/>
          <w:color w:val="333333"/>
          <w:w w:val="219"/>
          <w:sz w:val="16"/>
          <w:szCs w:val="16"/>
        </w:rPr>
        <w:t>:</w:t>
      </w:r>
      <w:r>
        <w:rPr>
          <w:rFonts w:cs="Times New Roman" w:hAnsi="Times New Roman" w:eastAsia="Times New Roman" w:ascii="Times New Roman"/>
          <w:color w:val="00000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12"/>
        <w:ind w:left="112"/>
      </w:pPr>
      <w:r>
        <w:rPr>
          <w:rFonts w:cs="Times New Roman" w:hAnsi="Times New Roman" w:eastAsia="Times New Roman" w:ascii="Times New Roman"/>
          <w:color w:val="333333"/>
          <w:w w:val="242"/>
          <w:sz w:val="16"/>
          <w:szCs w:val="16"/>
        </w:rPr>
        <w:t>   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16"/>
          <w:szCs w:val="16"/>
        </w:rPr>
        <w:t>b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33333"/>
          <w:spacing w:val="3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66666"/>
          <w:spacing w:val="0"/>
          <w:w w:val="100"/>
          <w:sz w:val="16"/>
          <w:szCs w:val="16"/>
        </w:rPr>
        <w:t>=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33333"/>
          <w:spacing w:val="2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16"/>
          <w:szCs w:val="16"/>
        </w:rPr>
        <w:t>b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33333"/>
          <w:spacing w:val="3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66666"/>
          <w:spacing w:val="0"/>
          <w:w w:val="100"/>
          <w:sz w:val="16"/>
          <w:szCs w:val="16"/>
        </w:rPr>
        <w:t>+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33333"/>
          <w:spacing w:val="2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82"/>
          <w:sz w:val="16"/>
          <w:szCs w:val="16"/>
        </w:rPr>
        <w:t>[</w:t>
      </w:r>
      <w:r>
        <w:rPr>
          <w:rFonts w:cs="Times New Roman" w:hAnsi="Times New Roman" w:eastAsia="Times New Roman" w:ascii="Times New Roman"/>
          <w:color w:val="666666"/>
          <w:spacing w:val="0"/>
          <w:w w:val="121"/>
          <w:sz w:val="16"/>
          <w:szCs w:val="16"/>
        </w:rPr>
        <w:t>5</w:t>
      </w:r>
      <w:r>
        <w:rPr>
          <w:rFonts w:cs="Times New Roman" w:hAnsi="Times New Roman" w:eastAsia="Times New Roman" w:ascii="Times New Roman"/>
          <w:color w:val="333333"/>
          <w:spacing w:val="0"/>
          <w:w w:val="182"/>
          <w:sz w:val="16"/>
          <w:szCs w:val="16"/>
        </w:rPr>
        <w:t>]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12"/>
        <w:ind w:left="112"/>
      </w:pPr>
      <w:r>
        <w:rPr>
          <w:rFonts w:cs="Times New Roman" w:hAnsi="Times New Roman" w:eastAsia="Times New Roman" w:ascii="Times New Roman"/>
          <w:color w:val="333333"/>
          <w:w w:val="24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12" w:lineRule="auto" w:line="255"/>
        <w:ind w:left="112" w:right="8207"/>
      </w:pPr>
      <w:r>
        <w:rPr>
          <w:rFonts w:cs="Times New Roman" w:hAnsi="Times New Roman" w:eastAsia="Times New Roman" w:ascii="Times New Roman"/>
          <w:color w:val="333333"/>
          <w:spacing w:val="0"/>
          <w:w w:val="137"/>
          <w:sz w:val="16"/>
          <w:szCs w:val="16"/>
        </w:rPr>
        <w:t>c</w:t>
      </w:r>
      <w:r>
        <w:rPr>
          <w:rFonts w:cs="Times New Roman" w:hAnsi="Times New Roman" w:eastAsia="Times New Roman" w:ascii="Times New Roman"/>
          <w:color w:val="333333"/>
          <w:spacing w:val="42"/>
          <w:w w:val="13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66666"/>
          <w:spacing w:val="0"/>
          <w:w w:val="100"/>
          <w:sz w:val="16"/>
          <w:szCs w:val="16"/>
        </w:rPr>
        <w:t>=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33333"/>
          <w:spacing w:val="2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82"/>
          <w:sz w:val="16"/>
          <w:szCs w:val="16"/>
        </w:rPr>
        <w:t>[</w:t>
      </w:r>
      <w:r>
        <w:rPr>
          <w:rFonts w:cs="Times New Roman" w:hAnsi="Times New Roman" w:eastAsia="Times New Roman" w:ascii="Times New Roman"/>
          <w:color w:val="666666"/>
          <w:spacing w:val="0"/>
          <w:w w:val="121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color w:val="333333"/>
          <w:spacing w:val="0"/>
          <w:w w:val="242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color w:val="333333"/>
          <w:spacing w:val="0"/>
          <w:w w:val="24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66666"/>
          <w:spacing w:val="0"/>
          <w:w w:val="121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color w:val="333333"/>
          <w:spacing w:val="0"/>
          <w:w w:val="242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color w:val="333333"/>
          <w:spacing w:val="0"/>
          <w:w w:val="24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66666"/>
          <w:spacing w:val="0"/>
          <w:w w:val="121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333333"/>
          <w:spacing w:val="0"/>
          <w:w w:val="242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color w:val="333333"/>
          <w:spacing w:val="0"/>
          <w:w w:val="24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66666"/>
          <w:spacing w:val="0"/>
          <w:w w:val="121"/>
          <w:sz w:val="16"/>
          <w:szCs w:val="16"/>
        </w:rPr>
        <w:t>4</w:t>
      </w:r>
      <w:r>
        <w:rPr>
          <w:rFonts w:cs="Times New Roman" w:hAnsi="Times New Roman" w:eastAsia="Times New Roman" w:ascii="Times New Roman"/>
          <w:color w:val="333333"/>
          <w:spacing w:val="0"/>
          <w:w w:val="182"/>
          <w:sz w:val="16"/>
          <w:szCs w:val="16"/>
        </w:rPr>
        <w:t>]</w:t>
      </w:r>
      <w:r>
        <w:rPr>
          <w:rFonts w:cs="Times New Roman" w:hAnsi="Times New Roman" w:eastAsia="Times New Roman" w:ascii="Times New Roman"/>
          <w:color w:val="333333"/>
          <w:spacing w:val="0"/>
          <w:w w:val="18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37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82"/>
          <w:sz w:val="16"/>
          <w:szCs w:val="16"/>
        </w:rPr>
        <w:t>(</w:t>
      </w:r>
      <w:r>
        <w:rPr>
          <w:rFonts w:cs="Times New Roman" w:hAnsi="Times New Roman" w:eastAsia="Times New Roman" w:ascii="Times New Roman"/>
          <w:color w:val="333333"/>
          <w:spacing w:val="0"/>
          <w:w w:val="137"/>
          <w:sz w:val="16"/>
          <w:szCs w:val="16"/>
        </w:rPr>
        <w:t>c</w:t>
      </w:r>
      <w:r>
        <w:rPr>
          <w:rFonts w:cs="Times New Roman" w:hAnsi="Times New Roman" w:eastAsia="Times New Roman" w:ascii="Times New Roman"/>
          <w:color w:val="333333"/>
          <w:spacing w:val="0"/>
          <w:w w:val="182"/>
          <w:sz w:val="16"/>
          <w:szCs w:val="16"/>
        </w:rPr>
        <w:t>)</w:t>
      </w:r>
      <w:r>
        <w:rPr>
          <w:rFonts w:cs="Times New Roman" w:hAnsi="Times New Roman" w:eastAsia="Times New Roman" w:ascii="Times New Roman"/>
          <w:color w:val="333333"/>
          <w:spacing w:val="0"/>
          <w:w w:val="18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7F00"/>
          <w:spacing w:val="0"/>
          <w:w w:val="121"/>
          <w:sz w:val="16"/>
          <w:szCs w:val="16"/>
        </w:rPr>
        <w:t>p</w:t>
      </w:r>
      <w:r>
        <w:rPr>
          <w:rFonts w:cs="Times New Roman" w:hAnsi="Times New Roman" w:eastAsia="Times New Roman" w:ascii="Times New Roman"/>
          <w:color w:val="007F00"/>
          <w:spacing w:val="0"/>
          <w:w w:val="182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color w:val="007F00"/>
          <w:spacing w:val="0"/>
          <w:w w:val="219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color w:val="007F00"/>
          <w:spacing w:val="0"/>
          <w:w w:val="121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color w:val="007F00"/>
          <w:spacing w:val="0"/>
          <w:w w:val="219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color w:val="333333"/>
          <w:spacing w:val="0"/>
          <w:w w:val="182"/>
          <w:sz w:val="16"/>
          <w:szCs w:val="16"/>
        </w:rPr>
        <w:t>(</w:t>
      </w:r>
      <w:r>
        <w:rPr>
          <w:rFonts w:cs="Times New Roman" w:hAnsi="Times New Roman" w:eastAsia="Times New Roman" w:ascii="Times New Roman"/>
          <w:color w:val="007F00"/>
          <w:spacing w:val="0"/>
          <w:w w:val="219"/>
          <w:sz w:val="16"/>
          <w:szCs w:val="16"/>
        </w:rPr>
        <w:t>l</w:t>
      </w:r>
      <w:r>
        <w:rPr>
          <w:rFonts w:cs="Times New Roman" w:hAnsi="Times New Roman" w:eastAsia="Times New Roman" w:ascii="Times New Roman"/>
          <w:color w:val="007F00"/>
          <w:spacing w:val="0"/>
          <w:w w:val="137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color w:val="007F00"/>
          <w:spacing w:val="0"/>
          <w:w w:val="121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color w:val="333333"/>
          <w:spacing w:val="0"/>
          <w:w w:val="182"/>
          <w:sz w:val="16"/>
          <w:szCs w:val="16"/>
        </w:rPr>
        <w:t>(</w:t>
      </w:r>
      <w:r>
        <w:rPr>
          <w:rFonts w:cs="Times New Roman" w:hAnsi="Times New Roman" w:eastAsia="Times New Roman" w:ascii="Times New Roman"/>
          <w:color w:val="333333"/>
          <w:spacing w:val="0"/>
          <w:w w:val="137"/>
          <w:sz w:val="16"/>
          <w:szCs w:val="16"/>
        </w:rPr>
        <w:t>c</w:t>
      </w:r>
      <w:r>
        <w:rPr>
          <w:rFonts w:cs="Times New Roman" w:hAnsi="Times New Roman" w:eastAsia="Times New Roman" w:ascii="Times New Roman"/>
          <w:color w:val="333333"/>
          <w:spacing w:val="0"/>
          <w:w w:val="182"/>
          <w:sz w:val="16"/>
          <w:szCs w:val="16"/>
        </w:rPr>
        <w:t>))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sz w:val="28"/>
          <w:szCs w:val="28"/>
        </w:rPr>
        <w:jc w:val="left"/>
        <w:spacing w:before="9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180"/>
        <w:ind w:left="101"/>
      </w:pPr>
      <w:r>
        <w:rPr>
          <w:rFonts w:cs="Times New Roman" w:hAnsi="Times New Roman" w:eastAsia="Times New Roman" w:ascii="Times New Roman"/>
          <w:color w:val="2F3E9E"/>
          <w:w w:val="182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color w:val="2F3E9E"/>
          <w:w w:val="121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color w:val="2F3E9E"/>
          <w:w w:val="24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F3E9E"/>
          <w:spacing w:val="0"/>
          <w:w w:val="182"/>
          <w:sz w:val="16"/>
          <w:szCs w:val="16"/>
        </w:rPr>
        <w:t>[</w:t>
      </w:r>
      <w:r>
        <w:rPr>
          <w:rFonts w:cs="Times New Roman" w:hAnsi="Times New Roman" w:eastAsia="Times New Roman" w:ascii="Times New Roman"/>
          <w:color w:val="2F3E9E"/>
          <w:spacing w:val="24"/>
          <w:w w:val="18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F3E9E"/>
          <w:spacing w:val="0"/>
          <w:w w:val="182"/>
          <w:sz w:val="16"/>
          <w:szCs w:val="16"/>
        </w:rPr>
        <w:t>]</w:t>
      </w:r>
      <w:r>
        <w:rPr>
          <w:rFonts w:cs="Times New Roman" w:hAnsi="Times New Roman" w:eastAsia="Times New Roman" w:ascii="Times New Roman"/>
          <w:color w:val="2F3E9E"/>
          <w:spacing w:val="0"/>
          <w:w w:val="219"/>
          <w:sz w:val="16"/>
          <w:szCs w:val="16"/>
        </w:rPr>
        <w:t>: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both"/>
        <w:ind w:left="112" w:right="4328"/>
      </w:pPr>
      <w:r>
        <w:rPr>
          <w:rFonts w:cs="Times New Roman" w:hAnsi="Times New Roman" w:eastAsia="Times New Roman" w:ascii="Times New Roman"/>
          <w:color w:val="666666"/>
          <w:w w:val="121"/>
          <w:sz w:val="16"/>
          <w:szCs w:val="16"/>
        </w:rPr>
        <w:t>4</w:t>
      </w:r>
      <w:r>
        <w:rPr>
          <w:rFonts w:cs="Times New Roman" w:hAnsi="Times New Roman" w:eastAsia="Times New Roman" w:ascii="Times New Roman"/>
          <w:color w:val="666666"/>
          <w:w w:val="242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333333"/>
          <w:w w:val="24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33333"/>
          <w:w w:val="64"/>
          <w:sz w:val="16"/>
          <w:szCs w:val="16"/>
        </w:rPr>
        <w:t>W</w:t>
      </w:r>
      <w:r>
        <w:rPr>
          <w:rFonts w:cs="Times New Roman" w:hAnsi="Times New Roman" w:eastAsia="Times New Roman" w:ascii="Times New Roman"/>
          <w:color w:val="333333"/>
          <w:w w:val="121"/>
          <w:sz w:val="16"/>
          <w:szCs w:val="16"/>
        </w:rPr>
        <w:t>h</w:t>
      </w:r>
      <w:r>
        <w:rPr>
          <w:rFonts w:cs="Times New Roman" w:hAnsi="Times New Roman" w:eastAsia="Times New Roman" w:ascii="Times New Roman"/>
          <w:color w:val="333333"/>
          <w:w w:val="137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333333"/>
          <w:w w:val="219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color w:val="333333"/>
          <w:w w:val="24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33333"/>
          <w:w w:val="84"/>
          <w:sz w:val="16"/>
          <w:szCs w:val="16"/>
        </w:rPr>
        <w:t>w</w:t>
      </w:r>
      <w:r>
        <w:rPr>
          <w:rFonts w:cs="Times New Roman" w:hAnsi="Times New Roman" w:eastAsia="Times New Roman" w:ascii="Times New Roman"/>
          <w:color w:val="333333"/>
          <w:w w:val="219"/>
          <w:sz w:val="16"/>
          <w:szCs w:val="16"/>
        </w:rPr>
        <w:t>ill</w:t>
      </w:r>
      <w:r>
        <w:rPr>
          <w:rFonts w:cs="Times New Roman" w:hAnsi="Times New Roman" w:eastAsia="Times New Roman" w:ascii="Times New Roman"/>
          <w:color w:val="333333"/>
          <w:w w:val="24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28"/>
          <w:sz w:val="16"/>
          <w:szCs w:val="16"/>
        </w:rPr>
        <w:t>b</w:t>
      </w:r>
      <w:r>
        <w:rPr>
          <w:rFonts w:cs="Times New Roman" w:hAnsi="Times New Roman" w:eastAsia="Times New Roman" w:ascii="Times New Roman"/>
          <w:color w:val="333333"/>
          <w:spacing w:val="0"/>
          <w:w w:val="128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color w:val="333333"/>
          <w:spacing w:val="46"/>
          <w:w w:val="12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219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color w:val="333333"/>
          <w:spacing w:val="0"/>
          <w:w w:val="121"/>
          <w:sz w:val="16"/>
          <w:szCs w:val="16"/>
        </w:rPr>
        <w:t>h</w:t>
      </w:r>
      <w:r>
        <w:rPr>
          <w:rFonts w:cs="Times New Roman" w:hAnsi="Times New Roman" w:eastAsia="Times New Roman" w:ascii="Times New Roman"/>
          <w:color w:val="333333"/>
          <w:spacing w:val="0"/>
          <w:w w:val="137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color w:val="333333"/>
          <w:spacing w:val="0"/>
          <w:w w:val="24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21"/>
          <w:sz w:val="16"/>
          <w:szCs w:val="16"/>
        </w:rPr>
        <w:t>ou</w:t>
      </w:r>
      <w:r>
        <w:rPr>
          <w:rFonts w:cs="Times New Roman" w:hAnsi="Times New Roman" w:eastAsia="Times New Roman" w:ascii="Times New Roman"/>
          <w:color w:val="333333"/>
          <w:spacing w:val="0"/>
          <w:w w:val="219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color w:val="333333"/>
          <w:spacing w:val="0"/>
          <w:w w:val="121"/>
          <w:sz w:val="16"/>
          <w:szCs w:val="16"/>
        </w:rPr>
        <w:t>pu</w:t>
      </w:r>
      <w:r>
        <w:rPr>
          <w:rFonts w:cs="Times New Roman" w:hAnsi="Times New Roman" w:eastAsia="Times New Roman" w:ascii="Times New Roman"/>
          <w:color w:val="333333"/>
          <w:spacing w:val="0"/>
          <w:w w:val="219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color w:val="333333"/>
          <w:spacing w:val="0"/>
          <w:w w:val="24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21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color w:val="333333"/>
          <w:spacing w:val="0"/>
          <w:w w:val="182"/>
          <w:sz w:val="16"/>
          <w:szCs w:val="16"/>
        </w:rPr>
        <w:t>f</w:t>
      </w:r>
      <w:r>
        <w:rPr>
          <w:rFonts w:cs="Times New Roman" w:hAnsi="Times New Roman" w:eastAsia="Times New Roman" w:ascii="Times New Roman"/>
          <w:color w:val="333333"/>
          <w:spacing w:val="0"/>
          <w:w w:val="24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219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color w:val="333333"/>
          <w:spacing w:val="0"/>
          <w:w w:val="121"/>
          <w:sz w:val="16"/>
          <w:szCs w:val="16"/>
        </w:rPr>
        <w:t>h</w:t>
      </w:r>
      <w:r>
        <w:rPr>
          <w:rFonts w:cs="Times New Roman" w:hAnsi="Times New Roman" w:eastAsia="Times New Roman" w:ascii="Times New Roman"/>
          <w:color w:val="333333"/>
          <w:spacing w:val="0"/>
          <w:w w:val="137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color w:val="333333"/>
          <w:spacing w:val="0"/>
          <w:w w:val="24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82"/>
          <w:sz w:val="16"/>
          <w:szCs w:val="16"/>
        </w:rPr>
        <w:t>f</w:t>
      </w:r>
      <w:r>
        <w:rPr>
          <w:rFonts w:cs="Times New Roman" w:hAnsi="Times New Roman" w:eastAsia="Times New Roman" w:ascii="Times New Roman"/>
          <w:color w:val="333333"/>
          <w:spacing w:val="0"/>
          <w:w w:val="121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color w:val="333333"/>
          <w:spacing w:val="0"/>
          <w:w w:val="219"/>
          <w:sz w:val="16"/>
          <w:szCs w:val="16"/>
        </w:rPr>
        <w:t>ll</w:t>
      </w:r>
      <w:r>
        <w:rPr>
          <w:rFonts w:cs="Times New Roman" w:hAnsi="Times New Roman" w:eastAsia="Times New Roman" w:ascii="Times New Roman"/>
          <w:color w:val="333333"/>
          <w:spacing w:val="0"/>
          <w:w w:val="121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color w:val="333333"/>
          <w:spacing w:val="0"/>
          <w:w w:val="84"/>
          <w:sz w:val="16"/>
          <w:szCs w:val="16"/>
        </w:rPr>
        <w:t>w</w:t>
      </w:r>
      <w:r>
        <w:rPr>
          <w:rFonts w:cs="Times New Roman" w:hAnsi="Times New Roman" w:eastAsia="Times New Roman" w:ascii="Times New Roman"/>
          <w:color w:val="333333"/>
          <w:spacing w:val="0"/>
          <w:w w:val="219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color w:val="333333"/>
          <w:spacing w:val="0"/>
          <w:w w:val="121"/>
          <w:sz w:val="16"/>
          <w:szCs w:val="16"/>
        </w:rPr>
        <w:t>ng</w:t>
      </w:r>
      <w:r>
        <w:rPr>
          <w:rFonts w:cs="Times New Roman" w:hAnsi="Times New Roman" w:eastAsia="Times New Roman" w:ascii="Times New Roman"/>
          <w:color w:val="333333"/>
          <w:spacing w:val="0"/>
          <w:w w:val="24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9"/>
          <w:sz w:val="16"/>
          <w:szCs w:val="16"/>
        </w:rPr>
        <w:t>P</w:t>
      </w:r>
      <w:r>
        <w:rPr>
          <w:rFonts w:cs="Times New Roman" w:hAnsi="Times New Roman" w:eastAsia="Times New Roman" w:ascii="Times New Roman"/>
          <w:color w:val="333333"/>
          <w:spacing w:val="0"/>
          <w:w w:val="121"/>
          <w:sz w:val="16"/>
          <w:szCs w:val="16"/>
        </w:rPr>
        <w:t>y</w:t>
      </w:r>
      <w:r>
        <w:rPr>
          <w:rFonts w:cs="Times New Roman" w:hAnsi="Times New Roman" w:eastAsia="Times New Roman" w:ascii="Times New Roman"/>
          <w:color w:val="333333"/>
          <w:spacing w:val="0"/>
          <w:w w:val="219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color w:val="333333"/>
          <w:spacing w:val="0"/>
          <w:w w:val="121"/>
          <w:sz w:val="16"/>
          <w:szCs w:val="16"/>
        </w:rPr>
        <w:t>hon</w:t>
      </w:r>
      <w:r>
        <w:rPr>
          <w:rFonts w:cs="Times New Roman" w:hAnsi="Times New Roman" w:eastAsia="Times New Roman" w:ascii="Times New Roman"/>
          <w:color w:val="333333"/>
          <w:spacing w:val="0"/>
          <w:w w:val="24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37"/>
          <w:sz w:val="16"/>
          <w:szCs w:val="16"/>
        </w:rPr>
        <w:t>c</w:t>
      </w:r>
      <w:r>
        <w:rPr>
          <w:rFonts w:cs="Times New Roman" w:hAnsi="Times New Roman" w:eastAsia="Times New Roman" w:ascii="Times New Roman"/>
          <w:color w:val="333333"/>
          <w:spacing w:val="0"/>
          <w:w w:val="121"/>
          <w:sz w:val="16"/>
          <w:szCs w:val="16"/>
        </w:rPr>
        <w:t>od</w:t>
      </w:r>
      <w:r>
        <w:rPr>
          <w:rFonts w:cs="Times New Roman" w:hAnsi="Times New Roman" w:eastAsia="Times New Roman" w:ascii="Times New Roman"/>
          <w:color w:val="333333"/>
          <w:spacing w:val="0"/>
          <w:w w:val="137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color w:val="666666"/>
          <w:spacing w:val="0"/>
          <w:w w:val="137"/>
          <w:sz w:val="16"/>
          <w:szCs w:val="16"/>
        </w:rPr>
        <w:t>?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sz w:val="20"/>
          <w:szCs w:val="20"/>
        </w:rPr>
        <w:jc w:val="left"/>
        <w:spacing w:before="8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auto" w:line="255"/>
        <w:ind w:left="112" w:right="9372"/>
      </w:pPr>
      <w:r>
        <w:rPr>
          <w:rFonts w:cs="Times New Roman" w:hAnsi="Times New Roman" w:eastAsia="Times New Roman" w:ascii="Times New Roman"/>
          <w:color w:val="333333"/>
          <w:w w:val="137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666666"/>
          <w:w w:val="107"/>
          <w:sz w:val="16"/>
          <w:szCs w:val="16"/>
        </w:rPr>
        <w:t>=</w:t>
      </w:r>
      <w:r>
        <w:rPr>
          <w:rFonts w:cs="Times New Roman" w:hAnsi="Times New Roman" w:eastAsia="Times New Roman" w:ascii="Times New Roman"/>
          <w:color w:val="666666"/>
          <w:w w:val="121"/>
          <w:sz w:val="16"/>
          <w:szCs w:val="16"/>
        </w:rPr>
        <w:t>10</w:t>
      </w:r>
      <w:r>
        <w:rPr>
          <w:rFonts w:cs="Times New Roman" w:hAnsi="Times New Roman" w:eastAsia="Times New Roman" w:ascii="Times New Roman"/>
          <w:color w:val="666666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33333"/>
          <w:w w:val="121"/>
          <w:sz w:val="16"/>
          <w:szCs w:val="16"/>
        </w:rPr>
        <w:t>b</w:t>
      </w:r>
      <w:r>
        <w:rPr>
          <w:rFonts w:cs="Times New Roman" w:hAnsi="Times New Roman" w:eastAsia="Times New Roman" w:ascii="Times New Roman"/>
          <w:color w:val="666666"/>
          <w:w w:val="107"/>
          <w:sz w:val="16"/>
          <w:szCs w:val="16"/>
        </w:rPr>
        <w:t>=</w:t>
      </w:r>
      <w:r>
        <w:rPr>
          <w:rFonts w:cs="Times New Roman" w:hAnsi="Times New Roman" w:eastAsia="Times New Roman" w:ascii="Times New Roman"/>
          <w:color w:val="666666"/>
          <w:w w:val="121"/>
          <w:sz w:val="16"/>
          <w:szCs w:val="16"/>
        </w:rPr>
        <w:t>20</w:t>
      </w:r>
      <w:r>
        <w:rPr>
          <w:rFonts w:cs="Times New Roman" w:hAnsi="Times New Roman" w:eastAsia="Times New Roman" w:ascii="Times New Roman"/>
          <w:color w:val="00000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both"/>
        <w:ind w:left="112" w:right="8501"/>
      </w:pPr>
      <w:r>
        <w:rPr>
          <w:rFonts w:cs="Times New Roman" w:hAnsi="Times New Roman" w:eastAsia="Times New Roman" w:ascii="Times New Roman"/>
          <w:b/>
          <w:color w:val="007F00"/>
          <w:w w:val="109"/>
          <w:sz w:val="16"/>
          <w:szCs w:val="16"/>
        </w:rPr>
        <w:t>d</w:t>
      </w:r>
      <w:r>
        <w:rPr>
          <w:rFonts w:cs="Times New Roman" w:hAnsi="Times New Roman" w:eastAsia="Times New Roman" w:ascii="Times New Roman"/>
          <w:b/>
          <w:color w:val="007F00"/>
          <w:w w:val="137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b/>
          <w:color w:val="007F00"/>
          <w:w w:val="182"/>
          <w:sz w:val="16"/>
          <w:szCs w:val="16"/>
        </w:rPr>
        <w:t>f</w:t>
      </w:r>
      <w:r>
        <w:rPr>
          <w:rFonts w:cs="Times New Roman" w:hAnsi="Times New Roman" w:eastAsia="Times New Roman" w:ascii="Times New Roman"/>
          <w:color w:val="333333"/>
          <w:w w:val="24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FF"/>
          <w:w w:val="137"/>
          <w:sz w:val="16"/>
          <w:szCs w:val="16"/>
        </w:rPr>
        <w:t>c</w:t>
      </w:r>
      <w:r>
        <w:rPr>
          <w:rFonts w:cs="Times New Roman" w:hAnsi="Times New Roman" w:eastAsia="Times New Roman" w:ascii="Times New Roman"/>
          <w:color w:val="0000FF"/>
          <w:w w:val="121"/>
          <w:sz w:val="16"/>
          <w:szCs w:val="16"/>
        </w:rPr>
        <w:t>h</w:t>
      </w:r>
      <w:r>
        <w:rPr>
          <w:rFonts w:cs="Times New Roman" w:hAnsi="Times New Roman" w:eastAsia="Times New Roman" w:ascii="Times New Roman"/>
          <w:color w:val="0000FF"/>
          <w:w w:val="137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0000FF"/>
          <w:w w:val="121"/>
          <w:sz w:val="16"/>
          <w:szCs w:val="16"/>
        </w:rPr>
        <w:t>ng</w:t>
      </w:r>
      <w:r>
        <w:rPr>
          <w:rFonts w:cs="Times New Roman" w:hAnsi="Times New Roman" w:eastAsia="Times New Roman" w:ascii="Times New Roman"/>
          <w:color w:val="0000FF"/>
          <w:w w:val="137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color w:val="333333"/>
          <w:w w:val="182"/>
          <w:sz w:val="16"/>
          <w:szCs w:val="16"/>
        </w:rPr>
        <w:t>()</w:t>
      </w:r>
      <w:r>
        <w:rPr>
          <w:rFonts w:cs="Times New Roman" w:hAnsi="Times New Roman" w:eastAsia="Times New Roman" w:ascii="Times New Roman"/>
          <w:color w:val="333333"/>
          <w:w w:val="219"/>
          <w:sz w:val="16"/>
          <w:szCs w:val="16"/>
        </w:rPr>
        <w:t>:</w:t>
      </w:r>
      <w:r>
        <w:rPr>
          <w:rFonts w:cs="Times New Roman" w:hAnsi="Times New Roman" w:eastAsia="Times New Roman" w:ascii="Times New Roman"/>
          <w:color w:val="00000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both"/>
        <w:spacing w:before="12"/>
        <w:ind w:left="112" w:right="8599"/>
      </w:pPr>
      <w:r>
        <w:rPr>
          <w:rFonts w:cs="Times New Roman" w:hAnsi="Times New Roman" w:eastAsia="Times New Roman" w:ascii="Times New Roman"/>
          <w:color w:val="333333"/>
          <w:w w:val="242"/>
          <w:sz w:val="16"/>
          <w:szCs w:val="16"/>
        </w:rPr>
        <w:t>    </w:t>
      </w:r>
      <w:r>
        <w:rPr>
          <w:rFonts w:cs="Times New Roman" w:hAnsi="Times New Roman" w:eastAsia="Times New Roman" w:ascii="Times New Roman"/>
          <w:b/>
          <w:color w:val="007F00"/>
          <w:w w:val="121"/>
          <w:sz w:val="16"/>
          <w:szCs w:val="16"/>
        </w:rPr>
        <w:t>g</w:t>
      </w:r>
      <w:r>
        <w:rPr>
          <w:rFonts w:cs="Times New Roman" w:hAnsi="Times New Roman" w:eastAsia="Times New Roman" w:ascii="Times New Roman"/>
          <w:b/>
          <w:color w:val="007F00"/>
          <w:w w:val="219"/>
          <w:sz w:val="16"/>
          <w:szCs w:val="16"/>
        </w:rPr>
        <w:t>l</w:t>
      </w:r>
      <w:r>
        <w:rPr>
          <w:rFonts w:cs="Times New Roman" w:hAnsi="Times New Roman" w:eastAsia="Times New Roman" w:ascii="Times New Roman"/>
          <w:b/>
          <w:color w:val="007F00"/>
          <w:w w:val="121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b/>
          <w:color w:val="007F00"/>
          <w:w w:val="109"/>
          <w:sz w:val="16"/>
          <w:szCs w:val="16"/>
        </w:rPr>
        <w:t>b</w:t>
      </w:r>
      <w:r>
        <w:rPr>
          <w:rFonts w:cs="Times New Roman" w:hAnsi="Times New Roman" w:eastAsia="Times New Roman" w:ascii="Times New Roman"/>
          <w:b/>
          <w:color w:val="007F00"/>
          <w:w w:val="121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b/>
          <w:color w:val="007F00"/>
          <w:w w:val="219"/>
          <w:sz w:val="16"/>
          <w:szCs w:val="16"/>
        </w:rPr>
        <w:t>l</w:t>
      </w:r>
      <w:r>
        <w:rPr>
          <w:rFonts w:cs="Times New Roman" w:hAnsi="Times New Roman" w:eastAsia="Times New Roman" w:ascii="Times New Roman"/>
          <w:color w:val="333333"/>
          <w:w w:val="24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21"/>
          <w:sz w:val="16"/>
          <w:szCs w:val="16"/>
        </w:rPr>
        <w:t>b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both"/>
        <w:spacing w:before="12"/>
        <w:ind w:left="112" w:right="8987"/>
      </w:pPr>
      <w:r>
        <w:rPr>
          <w:rFonts w:cs="Times New Roman" w:hAnsi="Times New Roman" w:eastAsia="Times New Roman" w:ascii="Times New Roman"/>
          <w:color w:val="333333"/>
          <w:w w:val="242"/>
          <w:sz w:val="16"/>
          <w:szCs w:val="16"/>
        </w:rPr>
        <w:t>    </w:t>
      </w:r>
      <w:r>
        <w:rPr>
          <w:rFonts w:cs="Times New Roman" w:hAnsi="Times New Roman" w:eastAsia="Times New Roman" w:ascii="Times New Roman"/>
          <w:color w:val="333333"/>
          <w:w w:val="137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666666"/>
          <w:w w:val="107"/>
          <w:sz w:val="16"/>
          <w:szCs w:val="16"/>
        </w:rPr>
        <w:t>=</w:t>
      </w:r>
      <w:r>
        <w:rPr>
          <w:rFonts w:cs="Times New Roman" w:hAnsi="Times New Roman" w:eastAsia="Times New Roman" w:ascii="Times New Roman"/>
          <w:color w:val="666666"/>
          <w:w w:val="121"/>
          <w:sz w:val="16"/>
          <w:szCs w:val="16"/>
        </w:rPr>
        <w:t>45</w:t>
      </w:r>
      <w:r>
        <w:rPr>
          <w:rFonts w:cs="Times New Roman" w:hAnsi="Times New Roman" w:eastAsia="Times New Roman" w:ascii="Times New Roman"/>
          <w:color w:val="00000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both"/>
        <w:spacing w:before="12" w:lineRule="auto" w:line="255"/>
        <w:ind w:left="112" w:right="8983"/>
      </w:pPr>
      <w:r>
        <w:rPr>
          <w:rFonts w:cs="Times New Roman" w:hAnsi="Times New Roman" w:eastAsia="Times New Roman" w:ascii="Times New Roman"/>
          <w:color w:val="333333"/>
          <w:w w:val="242"/>
          <w:sz w:val="16"/>
          <w:szCs w:val="16"/>
        </w:rPr>
        <w:t>    </w:t>
      </w:r>
      <w:r>
        <w:rPr>
          <w:rFonts w:cs="Times New Roman" w:hAnsi="Times New Roman" w:eastAsia="Times New Roman" w:ascii="Times New Roman"/>
          <w:color w:val="333333"/>
          <w:w w:val="121"/>
          <w:sz w:val="16"/>
          <w:szCs w:val="16"/>
        </w:rPr>
        <w:t>b</w:t>
      </w:r>
      <w:r>
        <w:rPr>
          <w:rFonts w:cs="Times New Roman" w:hAnsi="Times New Roman" w:eastAsia="Times New Roman" w:ascii="Times New Roman"/>
          <w:color w:val="666666"/>
          <w:w w:val="107"/>
          <w:sz w:val="16"/>
          <w:szCs w:val="16"/>
        </w:rPr>
        <w:t>=</w:t>
      </w:r>
      <w:r>
        <w:rPr>
          <w:rFonts w:cs="Times New Roman" w:hAnsi="Times New Roman" w:eastAsia="Times New Roman" w:ascii="Times New Roman"/>
          <w:color w:val="666666"/>
          <w:w w:val="121"/>
          <w:sz w:val="16"/>
          <w:szCs w:val="16"/>
        </w:rPr>
        <w:t>56</w:t>
      </w:r>
      <w:r>
        <w:rPr>
          <w:rFonts w:cs="Times New Roman" w:hAnsi="Times New Roman" w:eastAsia="Times New Roman" w:ascii="Times New Roman"/>
          <w:color w:val="666666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33333"/>
          <w:w w:val="137"/>
          <w:sz w:val="16"/>
          <w:szCs w:val="16"/>
        </w:rPr>
        <w:t>c</w:t>
      </w:r>
      <w:r>
        <w:rPr>
          <w:rFonts w:cs="Times New Roman" w:hAnsi="Times New Roman" w:eastAsia="Times New Roman" w:ascii="Times New Roman"/>
          <w:color w:val="333333"/>
          <w:w w:val="121"/>
          <w:sz w:val="16"/>
          <w:szCs w:val="16"/>
        </w:rPr>
        <w:t>h</w:t>
      </w:r>
      <w:r>
        <w:rPr>
          <w:rFonts w:cs="Times New Roman" w:hAnsi="Times New Roman" w:eastAsia="Times New Roman" w:ascii="Times New Roman"/>
          <w:color w:val="333333"/>
          <w:w w:val="137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333333"/>
          <w:w w:val="121"/>
          <w:sz w:val="16"/>
          <w:szCs w:val="16"/>
        </w:rPr>
        <w:t>ng</w:t>
      </w:r>
      <w:r>
        <w:rPr>
          <w:rFonts w:cs="Times New Roman" w:hAnsi="Times New Roman" w:eastAsia="Times New Roman" w:ascii="Times New Roman"/>
          <w:color w:val="333333"/>
          <w:w w:val="137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color w:val="333333"/>
          <w:w w:val="182"/>
          <w:sz w:val="16"/>
          <w:szCs w:val="16"/>
        </w:rPr>
        <w:t>()</w:t>
      </w:r>
      <w:r>
        <w:rPr>
          <w:rFonts w:cs="Times New Roman" w:hAnsi="Times New Roman" w:eastAsia="Times New Roman" w:ascii="Times New Roman"/>
          <w:color w:val="333333"/>
          <w:w w:val="18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7F00"/>
          <w:w w:val="121"/>
          <w:sz w:val="16"/>
          <w:szCs w:val="16"/>
        </w:rPr>
        <w:t>p</w:t>
      </w:r>
      <w:r>
        <w:rPr>
          <w:rFonts w:cs="Times New Roman" w:hAnsi="Times New Roman" w:eastAsia="Times New Roman" w:ascii="Times New Roman"/>
          <w:color w:val="007F00"/>
          <w:w w:val="182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color w:val="007F00"/>
          <w:w w:val="219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color w:val="007F00"/>
          <w:w w:val="121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color w:val="007F00"/>
          <w:w w:val="219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color w:val="333333"/>
          <w:w w:val="182"/>
          <w:sz w:val="16"/>
          <w:szCs w:val="16"/>
        </w:rPr>
        <w:t>(</w:t>
      </w:r>
      <w:r>
        <w:rPr>
          <w:rFonts w:cs="Times New Roman" w:hAnsi="Times New Roman" w:eastAsia="Times New Roman" w:ascii="Times New Roman"/>
          <w:color w:val="333333"/>
          <w:w w:val="137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333333"/>
          <w:w w:val="182"/>
          <w:sz w:val="16"/>
          <w:szCs w:val="16"/>
        </w:rPr>
        <w:t>)</w:t>
      </w:r>
      <w:r>
        <w:rPr>
          <w:rFonts w:cs="Times New Roman" w:hAnsi="Times New Roman" w:eastAsia="Times New Roman" w:ascii="Times New Roman"/>
          <w:color w:val="333333"/>
          <w:w w:val="18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7F00"/>
          <w:w w:val="121"/>
          <w:sz w:val="16"/>
          <w:szCs w:val="16"/>
        </w:rPr>
        <w:t>p</w:t>
      </w:r>
      <w:r>
        <w:rPr>
          <w:rFonts w:cs="Times New Roman" w:hAnsi="Times New Roman" w:eastAsia="Times New Roman" w:ascii="Times New Roman"/>
          <w:color w:val="007F00"/>
          <w:w w:val="182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color w:val="007F00"/>
          <w:w w:val="219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color w:val="007F00"/>
          <w:w w:val="121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color w:val="007F00"/>
          <w:w w:val="219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color w:val="333333"/>
          <w:w w:val="182"/>
          <w:sz w:val="16"/>
          <w:szCs w:val="16"/>
        </w:rPr>
        <w:t>(</w:t>
      </w:r>
      <w:r>
        <w:rPr>
          <w:rFonts w:cs="Times New Roman" w:hAnsi="Times New Roman" w:eastAsia="Times New Roman" w:ascii="Times New Roman"/>
          <w:color w:val="333333"/>
          <w:w w:val="121"/>
          <w:sz w:val="16"/>
          <w:szCs w:val="16"/>
        </w:rPr>
        <w:t>b</w:t>
      </w:r>
      <w:r>
        <w:rPr>
          <w:rFonts w:cs="Times New Roman" w:hAnsi="Times New Roman" w:eastAsia="Times New Roman" w:ascii="Times New Roman"/>
          <w:color w:val="333333"/>
          <w:w w:val="182"/>
          <w:sz w:val="16"/>
          <w:szCs w:val="16"/>
        </w:rPr>
        <w:t>)</w:t>
      </w:r>
      <w:r>
        <w:rPr>
          <w:rFonts w:cs="Times New Roman" w:hAnsi="Times New Roman" w:eastAsia="Times New Roman" w:ascii="Times New Roman"/>
          <w:color w:val="000000"/>
          <w:w w:val="100"/>
          <w:sz w:val="16"/>
          <w:szCs w:val="16"/>
        </w:rPr>
      </w:r>
    </w:p>
    <w:p>
      <w:pPr>
        <w:rPr>
          <w:sz w:val="19"/>
          <w:szCs w:val="19"/>
        </w:rPr>
        <w:jc w:val="left"/>
        <w:spacing w:before="6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both"/>
        <w:ind w:left="112" w:right="9569"/>
      </w:pPr>
      <w:r>
        <w:rPr>
          <w:rFonts w:cs="Times New Roman" w:hAnsi="Times New Roman" w:eastAsia="Times New Roman" w:ascii="Times New Roman"/>
          <w:color w:val="333333"/>
          <w:w w:val="137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333333"/>
          <w:w w:val="182"/>
          <w:sz w:val="16"/>
          <w:szCs w:val="16"/>
        </w:rPr>
        <w:t>)</w:t>
      </w:r>
      <w:r>
        <w:rPr>
          <w:rFonts w:cs="Times New Roman" w:hAnsi="Times New Roman" w:eastAsia="Times New Roman" w:ascii="Times New Roman"/>
          <w:color w:val="00000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both"/>
        <w:spacing w:before="12"/>
        <w:ind w:left="112" w:right="9569"/>
      </w:pPr>
      <w:r>
        <w:rPr>
          <w:rFonts w:cs="Times New Roman" w:hAnsi="Times New Roman" w:eastAsia="Times New Roman" w:ascii="Times New Roman"/>
          <w:color w:val="666666"/>
          <w:spacing w:val="0"/>
          <w:w w:val="121"/>
          <w:sz w:val="16"/>
          <w:szCs w:val="16"/>
        </w:rPr>
        <w:t>10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both"/>
        <w:spacing w:before="12"/>
        <w:ind w:left="112" w:right="9569"/>
      </w:pPr>
      <w:r>
        <w:rPr>
          <w:rFonts w:cs="Times New Roman" w:hAnsi="Times New Roman" w:eastAsia="Times New Roman" w:ascii="Times New Roman"/>
          <w:color w:val="666666"/>
          <w:spacing w:val="0"/>
          <w:w w:val="121"/>
          <w:sz w:val="16"/>
          <w:szCs w:val="16"/>
        </w:rPr>
        <w:t>56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sz w:val="20"/>
          <w:szCs w:val="20"/>
        </w:rPr>
        <w:jc w:val="left"/>
        <w:spacing w:before="8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both"/>
        <w:ind w:left="112" w:right="9569"/>
      </w:pPr>
      <w:r>
        <w:rPr>
          <w:rFonts w:cs="Times New Roman" w:hAnsi="Times New Roman" w:eastAsia="Times New Roman" w:ascii="Times New Roman"/>
          <w:color w:val="333333"/>
          <w:w w:val="121"/>
          <w:sz w:val="16"/>
          <w:szCs w:val="16"/>
        </w:rPr>
        <w:t>b</w:t>
      </w:r>
      <w:r>
        <w:rPr>
          <w:rFonts w:cs="Times New Roman" w:hAnsi="Times New Roman" w:eastAsia="Times New Roman" w:ascii="Times New Roman"/>
          <w:color w:val="333333"/>
          <w:w w:val="182"/>
          <w:sz w:val="16"/>
          <w:szCs w:val="16"/>
        </w:rPr>
        <w:t>)</w:t>
      </w:r>
      <w:r>
        <w:rPr>
          <w:rFonts w:cs="Times New Roman" w:hAnsi="Times New Roman" w:eastAsia="Times New Roman" w:ascii="Times New Roman"/>
          <w:color w:val="00000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both"/>
        <w:spacing w:before="12"/>
        <w:ind w:left="112" w:right="9569"/>
      </w:pPr>
      <w:r>
        <w:rPr>
          <w:rFonts w:cs="Times New Roman" w:hAnsi="Times New Roman" w:eastAsia="Times New Roman" w:ascii="Times New Roman"/>
          <w:color w:val="666666"/>
          <w:spacing w:val="0"/>
          <w:w w:val="121"/>
          <w:sz w:val="16"/>
          <w:szCs w:val="16"/>
        </w:rPr>
        <w:t>45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both"/>
        <w:spacing w:before="12"/>
        <w:ind w:left="112" w:right="9569"/>
      </w:pPr>
      <w:r>
        <w:rPr>
          <w:rFonts w:cs="Times New Roman" w:hAnsi="Times New Roman" w:eastAsia="Times New Roman" w:ascii="Times New Roman"/>
          <w:color w:val="666666"/>
          <w:spacing w:val="0"/>
          <w:w w:val="121"/>
          <w:sz w:val="16"/>
          <w:szCs w:val="16"/>
        </w:rPr>
        <w:t>56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sz w:val="20"/>
          <w:szCs w:val="20"/>
        </w:rPr>
        <w:jc w:val="left"/>
        <w:spacing w:before="8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both"/>
        <w:ind w:left="112" w:right="9569"/>
      </w:pPr>
      <w:r>
        <w:rPr>
          <w:rFonts w:cs="Times New Roman" w:hAnsi="Times New Roman" w:eastAsia="Times New Roman" w:ascii="Times New Roman"/>
          <w:color w:val="333333"/>
          <w:w w:val="137"/>
          <w:sz w:val="16"/>
          <w:szCs w:val="16"/>
        </w:rPr>
        <w:t>c</w:t>
      </w:r>
      <w:r>
        <w:rPr>
          <w:rFonts w:cs="Times New Roman" w:hAnsi="Times New Roman" w:eastAsia="Times New Roman" w:ascii="Times New Roman"/>
          <w:color w:val="333333"/>
          <w:w w:val="182"/>
          <w:sz w:val="16"/>
          <w:szCs w:val="16"/>
        </w:rPr>
        <w:t>)</w:t>
      </w:r>
      <w:r>
        <w:rPr>
          <w:rFonts w:cs="Times New Roman" w:hAnsi="Times New Roman" w:eastAsia="Times New Roman" w:ascii="Times New Roman"/>
          <w:color w:val="00000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both"/>
        <w:spacing w:before="12"/>
        <w:ind w:left="112" w:right="9569"/>
      </w:pPr>
      <w:r>
        <w:rPr>
          <w:rFonts w:cs="Times New Roman" w:hAnsi="Times New Roman" w:eastAsia="Times New Roman" w:ascii="Times New Roman"/>
          <w:color w:val="666666"/>
          <w:spacing w:val="0"/>
          <w:w w:val="121"/>
          <w:sz w:val="16"/>
          <w:szCs w:val="16"/>
        </w:rPr>
        <w:t>10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both"/>
        <w:spacing w:before="12"/>
        <w:ind w:left="112" w:right="9569"/>
      </w:pPr>
      <w:r>
        <w:rPr>
          <w:rFonts w:cs="Times New Roman" w:hAnsi="Times New Roman" w:eastAsia="Times New Roman" w:ascii="Times New Roman"/>
          <w:color w:val="666666"/>
          <w:spacing w:val="0"/>
          <w:w w:val="121"/>
          <w:sz w:val="16"/>
          <w:szCs w:val="16"/>
        </w:rPr>
        <w:t>20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sz w:val="20"/>
          <w:szCs w:val="20"/>
        </w:rPr>
        <w:jc w:val="left"/>
        <w:spacing w:before="8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both"/>
        <w:ind w:left="112" w:right="8307"/>
      </w:pPr>
      <w:r>
        <w:rPr>
          <w:rFonts w:cs="Times New Roman" w:hAnsi="Times New Roman" w:eastAsia="Times New Roman" w:ascii="Times New Roman"/>
          <w:color w:val="333333"/>
          <w:w w:val="121"/>
          <w:sz w:val="16"/>
          <w:szCs w:val="16"/>
        </w:rPr>
        <w:t>d</w:t>
      </w:r>
      <w:r>
        <w:rPr>
          <w:rFonts w:cs="Times New Roman" w:hAnsi="Times New Roman" w:eastAsia="Times New Roman" w:ascii="Times New Roman"/>
          <w:color w:val="333333"/>
          <w:w w:val="182"/>
          <w:sz w:val="16"/>
          <w:szCs w:val="16"/>
        </w:rPr>
        <w:t>)</w:t>
      </w:r>
      <w:r>
        <w:rPr>
          <w:rFonts w:cs="Times New Roman" w:hAnsi="Times New Roman" w:eastAsia="Times New Roman" w:ascii="Times New Roman"/>
          <w:color w:val="333333"/>
          <w:w w:val="24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33333"/>
          <w:w w:val="109"/>
          <w:sz w:val="16"/>
          <w:szCs w:val="16"/>
        </w:rPr>
        <w:t>S</w:t>
      </w:r>
      <w:r>
        <w:rPr>
          <w:rFonts w:cs="Times New Roman" w:hAnsi="Times New Roman" w:eastAsia="Times New Roman" w:ascii="Times New Roman"/>
          <w:color w:val="333333"/>
          <w:w w:val="121"/>
          <w:sz w:val="16"/>
          <w:szCs w:val="16"/>
        </w:rPr>
        <w:t>yn</w:t>
      </w:r>
      <w:r>
        <w:rPr>
          <w:rFonts w:cs="Times New Roman" w:hAnsi="Times New Roman" w:eastAsia="Times New Roman" w:ascii="Times New Roman"/>
          <w:color w:val="333333"/>
          <w:w w:val="219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color w:val="333333"/>
          <w:w w:val="137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333333"/>
          <w:w w:val="121"/>
          <w:sz w:val="16"/>
          <w:szCs w:val="16"/>
        </w:rPr>
        <w:t>x</w:t>
      </w:r>
      <w:r>
        <w:rPr>
          <w:rFonts w:cs="Times New Roman" w:hAnsi="Times New Roman" w:eastAsia="Times New Roman" w:ascii="Times New Roman"/>
          <w:color w:val="333333"/>
          <w:w w:val="24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33333"/>
          <w:w w:val="99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color w:val="333333"/>
          <w:w w:val="182"/>
          <w:sz w:val="16"/>
          <w:szCs w:val="16"/>
        </w:rPr>
        <w:t>rr</w:t>
      </w:r>
      <w:r>
        <w:rPr>
          <w:rFonts w:cs="Times New Roman" w:hAnsi="Times New Roman" w:eastAsia="Times New Roman" w:ascii="Times New Roman"/>
          <w:color w:val="333333"/>
          <w:w w:val="121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color w:val="333333"/>
          <w:w w:val="182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color w:val="000000"/>
          <w:w w:val="100"/>
          <w:sz w:val="16"/>
          <w:szCs w:val="16"/>
        </w:rPr>
      </w:r>
    </w:p>
    <w:p>
      <w:pPr>
        <w:rPr>
          <w:sz w:val="11"/>
          <w:szCs w:val="11"/>
        </w:rPr>
        <w:jc w:val="left"/>
        <w:spacing w:before="2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both"/>
        <w:spacing w:lineRule="exact" w:line="180"/>
        <w:ind w:left="101" w:right="9095"/>
      </w:pPr>
      <w:r>
        <w:rPr>
          <w:rFonts w:cs="Times New Roman" w:hAnsi="Times New Roman" w:eastAsia="Times New Roman" w:ascii="Times New Roman"/>
          <w:color w:val="2F3E9E"/>
          <w:w w:val="182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color w:val="2F3E9E"/>
          <w:w w:val="121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color w:val="2F3E9E"/>
          <w:w w:val="24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F3E9E"/>
          <w:spacing w:val="0"/>
          <w:w w:val="182"/>
          <w:sz w:val="16"/>
          <w:szCs w:val="16"/>
        </w:rPr>
        <w:t>[</w:t>
      </w:r>
      <w:r>
        <w:rPr>
          <w:rFonts w:cs="Times New Roman" w:hAnsi="Times New Roman" w:eastAsia="Times New Roman" w:ascii="Times New Roman"/>
          <w:color w:val="2F3E9E"/>
          <w:spacing w:val="24"/>
          <w:w w:val="18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F3E9E"/>
          <w:spacing w:val="0"/>
          <w:w w:val="182"/>
          <w:sz w:val="16"/>
          <w:szCs w:val="16"/>
        </w:rPr>
        <w:t>]</w:t>
      </w:r>
      <w:r>
        <w:rPr>
          <w:rFonts w:cs="Times New Roman" w:hAnsi="Times New Roman" w:eastAsia="Times New Roman" w:ascii="Times New Roman"/>
          <w:color w:val="2F3E9E"/>
          <w:spacing w:val="0"/>
          <w:w w:val="219"/>
          <w:sz w:val="16"/>
          <w:szCs w:val="16"/>
        </w:rPr>
        <w:t>: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sz w:val="14"/>
          <w:szCs w:val="14"/>
        </w:rPr>
        <w:jc w:val="left"/>
        <w:spacing w:before="1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ind w:left="112"/>
      </w:pPr>
      <w:r>
        <w:rPr>
          <w:rFonts w:cs="Times New Roman" w:hAnsi="Times New Roman" w:eastAsia="Times New Roman" w:ascii="Times New Roman"/>
          <w:color w:val="666666"/>
          <w:w w:val="121"/>
          <w:sz w:val="16"/>
          <w:szCs w:val="16"/>
        </w:rPr>
        <w:t>5</w:t>
      </w:r>
      <w:r>
        <w:rPr>
          <w:rFonts w:cs="Times New Roman" w:hAnsi="Times New Roman" w:eastAsia="Times New Roman" w:ascii="Times New Roman"/>
          <w:color w:val="666666"/>
          <w:w w:val="242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333333"/>
          <w:w w:val="24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33333"/>
          <w:w w:val="64"/>
          <w:sz w:val="16"/>
          <w:szCs w:val="16"/>
        </w:rPr>
        <w:t>W</w:t>
      </w:r>
      <w:r>
        <w:rPr>
          <w:rFonts w:cs="Times New Roman" w:hAnsi="Times New Roman" w:eastAsia="Times New Roman" w:ascii="Times New Roman"/>
          <w:color w:val="333333"/>
          <w:w w:val="121"/>
          <w:sz w:val="16"/>
          <w:szCs w:val="16"/>
        </w:rPr>
        <w:t>h</w:t>
      </w:r>
      <w:r>
        <w:rPr>
          <w:rFonts w:cs="Times New Roman" w:hAnsi="Times New Roman" w:eastAsia="Times New Roman" w:ascii="Times New Roman"/>
          <w:color w:val="333333"/>
          <w:w w:val="137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333333"/>
          <w:w w:val="219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color w:val="333333"/>
          <w:w w:val="24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33333"/>
          <w:w w:val="84"/>
          <w:sz w:val="16"/>
          <w:szCs w:val="16"/>
        </w:rPr>
        <w:t>w</w:t>
      </w:r>
      <w:r>
        <w:rPr>
          <w:rFonts w:cs="Times New Roman" w:hAnsi="Times New Roman" w:eastAsia="Times New Roman" w:ascii="Times New Roman"/>
          <w:color w:val="333333"/>
          <w:w w:val="219"/>
          <w:sz w:val="16"/>
          <w:szCs w:val="16"/>
        </w:rPr>
        <w:t>ill</w:t>
      </w:r>
      <w:r>
        <w:rPr>
          <w:rFonts w:cs="Times New Roman" w:hAnsi="Times New Roman" w:eastAsia="Times New Roman" w:ascii="Times New Roman"/>
          <w:color w:val="333333"/>
          <w:w w:val="24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28"/>
          <w:sz w:val="16"/>
          <w:szCs w:val="16"/>
        </w:rPr>
        <w:t>b</w:t>
      </w:r>
      <w:r>
        <w:rPr>
          <w:rFonts w:cs="Times New Roman" w:hAnsi="Times New Roman" w:eastAsia="Times New Roman" w:ascii="Times New Roman"/>
          <w:color w:val="333333"/>
          <w:spacing w:val="0"/>
          <w:w w:val="128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color w:val="333333"/>
          <w:spacing w:val="46"/>
          <w:w w:val="12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219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color w:val="333333"/>
          <w:spacing w:val="0"/>
          <w:w w:val="121"/>
          <w:sz w:val="16"/>
          <w:szCs w:val="16"/>
        </w:rPr>
        <w:t>h</w:t>
      </w:r>
      <w:r>
        <w:rPr>
          <w:rFonts w:cs="Times New Roman" w:hAnsi="Times New Roman" w:eastAsia="Times New Roman" w:ascii="Times New Roman"/>
          <w:color w:val="333333"/>
          <w:spacing w:val="0"/>
          <w:w w:val="137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color w:val="333333"/>
          <w:spacing w:val="0"/>
          <w:w w:val="24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21"/>
          <w:sz w:val="16"/>
          <w:szCs w:val="16"/>
        </w:rPr>
        <w:t>ou</w:t>
      </w:r>
      <w:r>
        <w:rPr>
          <w:rFonts w:cs="Times New Roman" w:hAnsi="Times New Roman" w:eastAsia="Times New Roman" w:ascii="Times New Roman"/>
          <w:color w:val="333333"/>
          <w:spacing w:val="0"/>
          <w:w w:val="219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color w:val="333333"/>
          <w:spacing w:val="0"/>
          <w:w w:val="121"/>
          <w:sz w:val="16"/>
          <w:szCs w:val="16"/>
        </w:rPr>
        <w:t>pu</w:t>
      </w:r>
      <w:r>
        <w:rPr>
          <w:rFonts w:cs="Times New Roman" w:hAnsi="Times New Roman" w:eastAsia="Times New Roman" w:ascii="Times New Roman"/>
          <w:color w:val="333333"/>
          <w:spacing w:val="0"/>
          <w:w w:val="219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color w:val="333333"/>
          <w:spacing w:val="0"/>
          <w:w w:val="24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21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color w:val="333333"/>
          <w:spacing w:val="0"/>
          <w:w w:val="182"/>
          <w:sz w:val="16"/>
          <w:szCs w:val="16"/>
        </w:rPr>
        <w:t>f</w:t>
      </w:r>
      <w:r>
        <w:rPr>
          <w:rFonts w:cs="Times New Roman" w:hAnsi="Times New Roman" w:eastAsia="Times New Roman" w:ascii="Times New Roman"/>
          <w:color w:val="333333"/>
          <w:spacing w:val="0"/>
          <w:w w:val="24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219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color w:val="333333"/>
          <w:spacing w:val="0"/>
          <w:w w:val="121"/>
          <w:sz w:val="16"/>
          <w:szCs w:val="16"/>
        </w:rPr>
        <w:t>h</w:t>
      </w:r>
      <w:r>
        <w:rPr>
          <w:rFonts w:cs="Times New Roman" w:hAnsi="Times New Roman" w:eastAsia="Times New Roman" w:ascii="Times New Roman"/>
          <w:color w:val="333333"/>
          <w:spacing w:val="0"/>
          <w:w w:val="137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color w:val="333333"/>
          <w:spacing w:val="0"/>
          <w:w w:val="24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82"/>
          <w:sz w:val="16"/>
          <w:szCs w:val="16"/>
        </w:rPr>
        <w:t>f</w:t>
      </w:r>
      <w:r>
        <w:rPr>
          <w:rFonts w:cs="Times New Roman" w:hAnsi="Times New Roman" w:eastAsia="Times New Roman" w:ascii="Times New Roman"/>
          <w:color w:val="333333"/>
          <w:spacing w:val="0"/>
          <w:w w:val="121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color w:val="333333"/>
          <w:spacing w:val="0"/>
          <w:w w:val="219"/>
          <w:sz w:val="16"/>
          <w:szCs w:val="16"/>
        </w:rPr>
        <w:t>ll</w:t>
      </w:r>
      <w:r>
        <w:rPr>
          <w:rFonts w:cs="Times New Roman" w:hAnsi="Times New Roman" w:eastAsia="Times New Roman" w:ascii="Times New Roman"/>
          <w:color w:val="333333"/>
          <w:spacing w:val="0"/>
          <w:w w:val="121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color w:val="333333"/>
          <w:spacing w:val="0"/>
          <w:w w:val="84"/>
          <w:sz w:val="16"/>
          <w:szCs w:val="16"/>
        </w:rPr>
        <w:t>w</w:t>
      </w:r>
      <w:r>
        <w:rPr>
          <w:rFonts w:cs="Times New Roman" w:hAnsi="Times New Roman" w:eastAsia="Times New Roman" w:ascii="Times New Roman"/>
          <w:color w:val="333333"/>
          <w:spacing w:val="0"/>
          <w:w w:val="219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color w:val="333333"/>
          <w:spacing w:val="0"/>
          <w:w w:val="121"/>
          <w:sz w:val="16"/>
          <w:szCs w:val="16"/>
        </w:rPr>
        <w:t>ng</w:t>
      </w:r>
      <w:r>
        <w:rPr>
          <w:rFonts w:cs="Times New Roman" w:hAnsi="Times New Roman" w:eastAsia="Times New Roman" w:ascii="Times New Roman"/>
          <w:color w:val="333333"/>
          <w:spacing w:val="0"/>
          <w:w w:val="24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9"/>
          <w:sz w:val="16"/>
          <w:szCs w:val="16"/>
        </w:rPr>
        <w:t>P</w:t>
      </w:r>
      <w:r>
        <w:rPr>
          <w:rFonts w:cs="Times New Roman" w:hAnsi="Times New Roman" w:eastAsia="Times New Roman" w:ascii="Times New Roman"/>
          <w:color w:val="333333"/>
          <w:spacing w:val="0"/>
          <w:w w:val="121"/>
          <w:sz w:val="16"/>
          <w:szCs w:val="16"/>
        </w:rPr>
        <w:t>y</w:t>
      </w:r>
      <w:r>
        <w:rPr>
          <w:rFonts w:cs="Times New Roman" w:hAnsi="Times New Roman" w:eastAsia="Times New Roman" w:ascii="Times New Roman"/>
          <w:color w:val="333333"/>
          <w:spacing w:val="0"/>
          <w:w w:val="219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color w:val="333333"/>
          <w:spacing w:val="0"/>
          <w:w w:val="121"/>
          <w:sz w:val="16"/>
          <w:szCs w:val="16"/>
        </w:rPr>
        <w:t>hon</w:t>
      </w:r>
      <w:r>
        <w:rPr>
          <w:rFonts w:cs="Times New Roman" w:hAnsi="Times New Roman" w:eastAsia="Times New Roman" w:ascii="Times New Roman"/>
          <w:color w:val="333333"/>
          <w:spacing w:val="0"/>
          <w:w w:val="24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37"/>
          <w:sz w:val="16"/>
          <w:szCs w:val="16"/>
        </w:rPr>
        <w:t>c</w:t>
      </w:r>
      <w:r>
        <w:rPr>
          <w:rFonts w:cs="Times New Roman" w:hAnsi="Times New Roman" w:eastAsia="Times New Roman" w:ascii="Times New Roman"/>
          <w:color w:val="333333"/>
          <w:spacing w:val="0"/>
          <w:w w:val="121"/>
          <w:sz w:val="16"/>
          <w:szCs w:val="16"/>
        </w:rPr>
        <w:t>od</w:t>
      </w:r>
      <w:r>
        <w:rPr>
          <w:rFonts w:cs="Times New Roman" w:hAnsi="Times New Roman" w:eastAsia="Times New Roman" w:ascii="Times New Roman"/>
          <w:color w:val="333333"/>
          <w:spacing w:val="0"/>
          <w:w w:val="137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color w:val="666666"/>
          <w:spacing w:val="0"/>
          <w:w w:val="137"/>
          <w:sz w:val="16"/>
          <w:szCs w:val="16"/>
        </w:rPr>
        <w:t>?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sz w:val="20"/>
          <w:szCs w:val="20"/>
        </w:rPr>
        <w:jc w:val="left"/>
        <w:spacing w:before="8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ind w:left="112"/>
      </w:pPr>
      <w:r>
        <w:rPr>
          <w:rFonts w:cs="Times New Roman" w:hAnsi="Times New Roman" w:eastAsia="Times New Roman" w:ascii="Times New Roman"/>
          <w:b/>
          <w:color w:val="007F00"/>
          <w:w w:val="109"/>
          <w:sz w:val="16"/>
          <w:szCs w:val="16"/>
        </w:rPr>
        <w:t>d</w:t>
      </w:r>
      <w:r>
        <w:rPr>
          <w:rFonts w:cs="Times New Roman" w:hAnsi="Times New Roman" w:eastAsia="Times New Roman" w:ascii="Times New Roman"/>
          <w:b/>
          <w:color w:val="007F00"/>
          <w:w w:val="137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b/>
          <w:color w:val="007F00"/>
          <w:w w:val="182"/>
          <w:sz w:val="16"/>
          <w:szCs w:val="16"/>
        </w:rPr>
        <w:t>f</w:t>
      </w:r>
      <w:r>
        <w:rPr>
          <w:rFonts w:cs="Times New Roman" w:hAnsi="Times New Roman" w:eastAsia="Times New Roman" w:ascii="Times New Roman"/>
          <w:color w:val="333333"/>
          <w:w w:val="24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FF"/>
          <w:w w:val="137"/>
          <w:sz w:val="16"/>
          <w:szCs w:val="16"/>
        </w:rPr>
        <w:t>c</w:t>
      </w:r>
      <w:r>
        <w:rPr>
          <w:rFonts w:cs="Times New Roman" w:hAnsi="Times New Roman" w:eastAsia="Times New Roman" w:ascii="Times New Roman"/>
          <w:color w:val="0000FF"/>
          <w:w w:val="121"/>
          <w:sz w:val="16"/>
          <w:szCs w:val="16"/>
        </w:rPr>
        <w:t>h</w:t>
      </w:r>
      <w:r>
        <w:rPr>
          <w:rFonts w:cs="Times New Roman" w:hAnsi="Times New Roman" w:eastAsia="Times New Roman" w:ascii="Times New Roman"/>
          <w:color w:val="0000FF"/>
          <w:w w:val="137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0000FF"/>
          <w:w w:val="121"/>
          <w:sz w:val="16"/>
          <w:szCs w:val="16"/>
        </w:rPr>
        <w:t>ng</w:t>
      </w:r>
      <w:r>
        <w:rPr>
          <w:rFonts w:cs="Times New Roman" w:hAnsi="Times New Roman" w:eastAsia="Times New Roman" w:ascii="Times New Roman"/>
          <w:color w:val="0000FF"/>
          <w:w w:val="137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color w:val="333333"/>
          <w:w w:val="182"/>
          <w:sz w:val="16"/>
          <w:szCs w:val="16"/>
        </w:rPr>
        <w:t>(</w:t>
      </w:r>
      <w:r>
        <w:rPr>
          <w:rFonts w:cs="Times New Roman" w:hAnsi="Times New Roman" w:eastAsia="Times New Roman" w:ascii="Times New Roman"/>
          <w:color w:val="333333"/>
          <w:w w:val="219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color w:val="333333"/>
          <w:w w:val="24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66666"/>
          <w:spacing w:val="0"/>
          <w:w w:val="100"/>
          <w:sz w:val="16"/>
          <w:szCs w:val="16"/>
        </w:rPr>
        <w:t>=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33333"/>
          <w:spacing w:val="2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66666"/>
          <w:spacing w:val="0"/>
          <w:w w:val="121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color w:val="333333"/>
          <w:spacing w:val="0"/>
          <w:w w:val="242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color w:val="333333"/>
          <w:spacing w:val="0"/>
          <w:w w:val="24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219"/>
          <w:sz w:val="16"/>
          <w:szCs w:val="16"/>
        </w:rPr>
        <w:t>j</w:t>
      </w:r>
      <w:r>
        <w:rPr>
          <w:rFonts w:cs="Times New Roman" w:hAnsi="Times New Roman" w:eastAsia="Times New Roman" w:ascii="Times New Roman"/>
          <w:color w:val="333333"/>
          <w:spacing w:val="9"/>
          <w:w w:val="2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66666"/>
          <w:spacing w:val="0"/>
          <w:w w:val="100"/>
          <w:sz w:val="16"/>
          <w:szCs w:val="16"/>
        </w:rPr>
        <w:t>=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33333"/>
          <w:spacing w:val="2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66666"/>
          <w:spacing w:val="0"/>
          <w:w w:val="121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color w:val="333333"/>
          <w:spacing w:val="0"/>
          <w:w w:val="182"/>
          <w:sz w:val="16"/>
          <w:szCs w:val="16"/>
        </w:rPr>
        <w:t>)</w:t>
      </w:r>
      <w:r>
        <w:rPr>
          <w:rFonts w:cs="Times New Roman" w:hAnsi="Times New Roman" w:eastAsia="Times New Roman" w:ascii="Times New Roman"/>
          <w:color w:val="333333"/>
          <w:spacing w:val="0"/>
          <w:w w:val="219"/>
          <w:sz w:val="16"/>
          <w:szCs w:val="16"/>
        </w:rPr>
        <w:t>: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12"/>
        <w:ind w:left="112"/>
      </w:pPr>
      <w:r>
        <w:rPr>
          <w:rFonts w:cs="Times New Roman" w:hAnsi="Times New Roman" w:eastAsia="Times New Roman" w:ascii="Times New Roman"/>
          <w:color w:val="333333"/>
          <w:w w:val="242"/>
          <w:sz w:val="16"/>
          <w:szCs w:val="16"/>
        </w:rPr>
        <w:t>    </w:t>
      </w:r>
      <w:r>
        <w:rPr>
          <w:rFonts w:cs="Times New Roman" w:hAnsi="Times New Roman" w:eastAsia="Times New Roman" w:ascii="Times New Roman"/>
          <w:color w:val="333333"/>
          <w:spacing w:val="0"/>
          <w:w w:val="219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color w:val="333333"/>
          <w:spacing w:val="9"/>
          <w:w w:val="2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66666"/>
          <w:spacing w:val="0"/>
          <w:w w:val="100"/>
          <w:sz w:val="16"/>
          <w:szCs w:val="16"/>
        </w:rPr>
        <w:t>=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33333"/>
          <w:spacing w:val="2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219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color w:val="333333"/>
          <w:spacing w:val="9"/>
          <w:w w:val="2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66666"/>
          <w:spacing w:val="0"/>
          <w:w w:val="100"/>
          <w:sz w:val="16"/>
          <w:szCs w:val="16"/>
        </w:rPr>
        <w:t>+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33333"/>
          <w:spacing w:val="2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219"/>
          <w:sz w:val="16"/>
          <w:szCs w:val="16"/>
        </w:rPr>
        <w:t>j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12"/>
        <w:ind w:left="112"/>
      </w:pPr>
      <w:r>
        <w:rPr>
          <w:rFonts w:cs="Times New Roman" w:hAnsi="Times New Roman" w:eastAsia="Times New Roman" w:ascii="Times New Roman"/>
          <w:color w:val="333333"/>
          <w:w w:val="242"/>
          <w:sz w:val="16"/>
          <w:szCs w:val="16"/>
        </w:rPr>
        <w:t>    </w:t>
      </w:r>
      <w:r>
        <w:rPr>
          <w:rFonts w:cs="Times New Roman" w:hAnsi="Times New Roman" w:eastAsia="Times New Roman" w:ascii="Times New Roman"/>
          <w:color w:val="333333"/>
          <w:spacing w:val="0"/>
          <w:w w:val="219"/>
          <w:sz w:val="16"/>
          <w:szCs w:val="16"/>
        </w:rPr>
        <w:t>j</w:t>
      </w:r>
      <w:r>
        <w:rPr>
          <w:rFonts w:cs="Times New Roman" w:hAnsi="Times New Roman" w:eastAsia="Times New Roman" w:ascii="Times New Roman"/>
          <w:color w:val="333333"/>
          <w:spacing w:val="9"/>
          <w:w w:val="2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66666"/>
          <w:spacing w:val="0"/>
          <w:w w:val="100"/>
          <w:sz w:val="16"/>
          <w:szCs w:val="16"/>
        </w:rPr>
        <w:t>=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33333"/>
          <w:spacing w:val="2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219"/>
          <w:sz w:val="16"/>
          <w:szCs w:val="16"/>
        </w:rPr>
        <w:t>j</w:t>
      </w:r>
      <w:r>
        <w:rPr>
          <w:rFonts w:cs="Times New Roman" w:hAnsi="Times New Roman" w:eastAsia="Times New Roman" w:ascii="Times New Roman"/>
          <w:color w:val="333333"/>
          <w:spacing w:val="9"/>
          <w:w w:val="2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66666"/>
          <w:spacing w:val="0"/>
          <w:w w:val="100"/>
          <w:sz w:val="16"/>
          <w:szCs w:val="16"/>
        </w:rPr>
        <w:t>+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33333"/>
          <w:spacing w:val="2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66666"/>
          <w:spacing w:val="0"/>
          <w:w w:val="121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12"/>
        <w:ind w:left="112"/>
      </w:pPr>
      <w:r>
        <w:rPr>
          <w:rFonts w:cs="Times New Roman" w:hAnsi="Times New Roman" w:eastAsia="Times New Roman" w:ascii="Times New Roman"/>
          <w:color w:val="333333"/>
          <w:w w:val="242"/>
          <w:sz w:val="16"/>
          <w:szCs w:val="16"/>
        </w:rPr>
        <w:t>    </w:t>
      </w:r>
      <w:r>
        <w:rPr>
          <w:rFonts w:cs="Times New Roman" w:hAnsi="Times New Roman" w:eastAsia="Times New Roman" w:ascii="Times New Roman"/>
          <w:color w:val="007F00"/>
          <w:w w:val="121"/>
          <w:sz w:val="16"/>
          <w:szCs w:val="16"/>
        </w:rPr>
        <w:t>p</w:t>
      </w:r>
      <w:r>
        <w:rPr>
          <w:rFonts w:cs="Times New Roman" w:hAnsi="Times New Roman" w:eastAsia="Times New Roman" w:ascii="Times New Roman"/>
          <w:color w:val="007F00"/>
          <w:w w:val="182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color w:val="007F00"/>
          <w:w w:val="219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color w:val="007F00"/>
          <w:w w:val="121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color w:val="007F00"/>
          <w:w w:val="219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color w:val="333333"/>
          <w:w w:val="182"/>
          <w:sz w:val="16"/>
          <w:szCs w:val="16"/>
        </w:rPr>
        <w:t>(</w:t>
      </w:r>
      <w:r>
        <w:rPr>
          <w:rFonts w:cs="Times New Roman" w:hAnsi="Times New Roman" w:eastAsia="Times New Roman" w:ascii="Times New Roman"/>
          <w:color w:val="333333"/>
          <w:w w:val="219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color w:val="333333"/>
          <w:w w:val="242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color w:val="333333"/>
          <w:w w:val="24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33333"/>
          <w:w w:val="219"/>
          <w:sz w:val="16"/>
          <w:szCs w:val="16"/>
        </w:rPr>
        <w:t>j</w:t>
      </w:r>
      <w:r>
        <w:rPr>
          <w:rFonts w:cs="Times New Roman" w:hAnsi="Times New Roman" w:eastAsia="Times New Roman" w:ascii="Times New Roman"/>
          <w:color w:val="333333"/>
          <w:w w:val="182"/>
          <w:sz w:val="16"/>
          <w:szCs w:val="16"/>
        </w:rPr>
        <w:t>)</w:t>
      </w:r>
      <w:r>
        <w:rPr>
          <w:rFonts w:cs="Times New Roman" w:hAnsi="Times New Roman" w:eastAsia="Times New Roman" w:ascii="Times New Roman"/>
          <w:color w:val="00000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12"/>
        <w:ind w:left="112"/>
      </w:pPr>
      <w:r>
        <w:rPr>
          <w:rFonts w:cs="Times New Roman" w:hAnsi="Times New Roman" w:eastAsia="Times New Roman" w:ascii="Times New Roman"/>
          <w:color w:val="333333"/>
          <w:w w:val="137"/>
          <w:sz w:val="16"/>
          <w:szCs w:val="16"/>
        </w:rPr>
        <w:t>c</w:t>
      </w:r>
      <w:r>
        <w:rPr>
          <w:rFonts w:cs="Times New Roman" w:hAnsi="Times New Roman" w:eastAsia="Times New Roman" w:ascii="Times New Roman"/>
          <w:color w:val="333333"/>
          <w:w w:val="121"/>
          <w:sz w:val="16"/>
          <w:szCs w:val="16"/>
        </w:rPr>
        <w:t>h</w:t>
      </w:r>
      <w:r>
        <w:rPr>
          <w:rFonts w:cs="Times New Roman" w:hAnsi="Times New Roman" w:eastAsia="Times New Roman" w:ascii="Times New Roman"/>
          <w:color w:val="333333"/>
          <w:w w:val="137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333333"/>
          <w:w w:val="121"/>
          <w:sz w:val="16"/>
          <w:szCs w:val="16"/>
        </w:rPr>
        <w:t>ng</w:t>
      </w:r>
      <w:r>
        <w:rPr>
          <w:rFonts w:cs="Times New Roman" w:hAnsi="Times New Roman" w:eastAsia="Times New Roman" w:ascii="Times New Roman"/>
          <w:color w:val="333333"/>
          <w:w w:val="137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color w:val="333333"/>
          <w:w w:val="182"/>
          <w:sz w:val="16"/>
          <w:szCs w:val="16"/>
        </w:rPr>
        <w:t>(</w:t>
      </w:r>
      <w:r>
        <w:rPr>
          <w:rFonts w:cs="Times New Roman" w:hAnsi="Times New Roman" w:eastAsia="Times New Roman" w:ascii="Times New Roman"/>
          <w:color w:val="333333"/>
          <w:w w:val="219"/>
          <w:sz w:val="16"/>
          <w:szCs w:val="16"/>
        </w:rPr>
        <w:t>j</w:t>
      </w:r>
      <w:r>
        <w:rPr>
          <w:rFonts w:cs="Times New Roman" w:hAnsi="Times New Roman" w:eastAsia="Times New Roman" w:ascii="Times New Roman"/>
          <w:color w:val="333333"/>
          <w:w w:val="24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66666"/>
          <w:spacing w:val="0"/>
          <w:w w:val="100"/>
          <w:sz w:val="16"/>
          <w:szCs w:val="16"/>
        </w:rPr>
        <w:t>=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33333"/>
          <w:spacing w:val="2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66666"/>
          <w:spacing w:val="0"/>
          <w:w w:val="121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color w:val="333333"/>
          <w:spacing w:val="0"/>
          <w:w w:val="242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color w:val="333333"/>
          <w:spacing w:val="0"/>
          <w:w w:val="24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219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color w:val="333333"/>
          <w:spacing w:val="9"/>
          <w:w w:val="2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66666"/>
          <w:spacing w:val="0"/>
          <w:w w:val="100"/>
          <w:sz w:val="16"/>
          <w:szCs w:val="16"/>
        </w:rPr>
        <w:t>=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33333"/>
          <w:spacing w:val="2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66666"/>
          <w:spacing w:val="0"/>
          <w:w w:val="121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color w:val="333333"/>
          <w:spacing w:val="0"/>
          <w:w w:val="182"/>
          <w:sz w:val="16"/>
          <w:szCs w:val="16"/>
        </w:rPr>
        <w:t>)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4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auto" w:line="255"/>
        <w:ind w:left="112" w:right="4421"/>
      </w:pPr>
      <w:r>
        <w:rPr>
          <w:rFonts w:cs="Times New Roman" w:hAnsi="Times New Roman" w:eastAsia="Times New Roman" w:ascii="Times New Roman"/>
          <w:color w:val="333333"/>
          <w:spacing w:val="0"/>
          <w:w w:val="156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56"/>
          <w:sz w:val="16"/>
          <w:szCs w:val="16"/>
        </w:rPr>
        <w:t>)</w:t>
      </w:r>
      <w:r>
        <w:rPr>
          <w:rFonts w:cs="Times New Roman" w:hAnsi="Times New Roman" w:eastAsia="Times New Roman" w:ascii="Times New Roman"/>
          <w:color w:val="333333"/>
          <w:spacing w:val="35"/>
          <w:w w:val="15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33333"/>
          <w:spacing w:val="1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37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color w:val="333333"/>
          <w:spacing w:val="0"/>
          <w:w w:val="121"/>
          <w:sz w:val="16"/>
          <w:szCs w:val="16"/>
        </w:rPr>
        <w:t>x</w:t>
      </w:r>
      <w:r>
        <w:rPr>
          <w:rFonts w:cs="Times New Roman" w:hAnsi="Times New Roman" w:eastAsia="Times New Roman" w:ascii="Times New Roman"/>
          <w:color w:val="333333"/>
          <w:spacing w:val="0"/>
          <w:w w:val="137"/>
          <w:sz w:val="16"/>
          <w:szCs w:val="16"/>
        </w:rPr>
        <w:t>ce</w:t>
      </w:r>
      <w:r>
        <w:rPr>
          <w:rFonts w:cs="Times New Roman" w:hAnsi="Times New Roman" w:eastAsia="Times New Roman" w:ascii="Times New Roman"/>
          <w:color w:val="333333"/>
          <w:spacing w:val="0"/>
          <w:w w:val="121"/>
          <w:sz w:val="16"/>
          <w:szCs w:val="16"/>
        </w:rPr>
        <w:t>p</w:t>
      </w:r>
      <w:r>
        <w:rPr>
          <w:rFonts w:cs="Times New Roman" w:hAnsi="Times New Roman" w:eastAsia="Times New Roman" w:ascii="Times New Roman"/>
          <w:color w:val="333333"/>
          <w:spacing w:val="0"/>
          <w:w w:val="219"/>
          <w:sz w:val="16"/>
          <w:szCs w:val="16"/>
        </w:rPr>
        <w:t>ti</w:t>
      </w:r>
      <w:r>
        <w:rPr>
          <w:rFonts w:cs="Times New Roman" w:hAnsi="Times New Roman" w:eastAsia="Times New Roman" w:ascii="Times New Roman"/>
          <w:color w:val="333333"/>
          <w:spacing w:val="0"/>
          <w:w w:val="121"/>
          <w:sz w:val="16"/>
          <w:szCs w:val="16"/>
        </w:rPr>
        <w:t>on</w:t>
      </w:r>
      <w:r>
        <w:rPr>
          <w:rFonts w:cs="Times New Roman" w:hAnsi="Times New Roman" w:eastAsia="Times New Roman" w:ascii="Times New Roman"/>
          <w:color w:val="333333"/>
          <w:spacing w:val="0"/>
          <w:w w:val="24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A921FF"/>
          <w:spacing w:val="0"/>
          <w:w w:val="182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b/>
          <w:color w:val="A921FF"/>
          <w:spacing w:val="0"/>
          <w:w w:val="182"/>
          <w:sz w:val="16"/>
          <w:szCs w:val="16"/>
        </w:rPr>
        <w:t>s</w:t>
      </w:r>
      <w:r>
        <w:rPr>
          <w:rFonts w:cs="Times New Roman" w:hAnsi="Times New Roman" w:eastAsia="Times New Roman" w:ascii="Times New Roman"/>
          <w:color w:val="333333"/>
          <w:spacing w:val="24"/>
          <w:w w:val="18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219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color w:val="333333"/>
          <w:spacing w:val="0"/>
          <w:w w:val="121"/>
          <w:sz w:val="16"/>
          <w:szCs w:val="16"/>
        </w:rPr>
        <w:t>h</w:t>
      </w:r>
      <w:r>
        <w:rPr>
          <w:rFonts w:cs="Times New Roman" w:hAnsi="Times New Roman" w:eastAsia="Times New Roman" w:ascii="Times New Roman"/>
          <w:color w:val="333333"/>
          <w:spacing w:val="0"/>
          <w:w w:val="182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color w:val="333333"/>
          <w:spacing w:val="0"/>
          <w:w w:val="121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color w:val="333333"/>
          <w:spacing w:val="0"/>
          <w:w w:val="84"/>
          <w:sz w:val="16"/>
          <w:szCs w:val="16"/>
        </w:rPr>
        <w:t>w</w:t>
      </w:r>
      <w:r>
        <w:rPr>
          <w:rFonts w:cs="Times New Roman" w:hAnsi="Times New Roman" w:eastAsia="Times New Roman" w:ascii="Times New Roman"/>
          <w:color w:val="333333"/>
          <w:spacing w:val="0"/>
          <w:w w:val="121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color w:val="333333"/>
          <w:spacing w:val="0"/>
          <w:w w:val="24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34"/>
          <w:sz w:val="16"/>
          <w:szCs w:val="16"/>
        </w:rPr>
        <w:t>b</w:t>
      </w:r>
      <w:r>
        <w:rPr>
          <w:rFonts w:cs="Times New Roman" w:hAnsi="Times New Roman" w:eastAsia="Times New Roman" w:ascii="Times New Roman"/>
          <w:color w:val="333333"/>
          <w:spacing w:val="0"/>
          <w:w w:val="134"/>
          <w:sz w:val="16"/>
          <w:szCs w:val="16"/>
        </w:rPr>
        <w:t>eca</w:t>
      </w:r>
      <w:r>
        <w:rPr>
          <w:rFonts w:cs="Times New Roman" w:hAnsi="Times New Roman" w:eastAsia="Times New Roman" w:ascii="Times New Roman"/>
          <w:color w:val="333333"/>
          <w:spacing w:val="0"/>
          <w:w w:val="134"/>
          <w:sz w:val="16"/>
          <w:szCs w:val="16"/>
        </w:rPr>
        <w:t>u</w:t>
      </w:r>
      <w:r>
        <w:rPr>
          <w:rFonts w:cs="Times New Roman" w:hAnsi="Times New Roman" w:eastAsia="Times New Roman" w:ascii="Times New Roman"/>
          <w:color w:val="333333"/>
          <w:spacing w:val="0"/>
          <w:w w:val="134"/>
          <w:sz w:val="16"/>
          <w:szCs w:val="16"/>
        </w:rPr>
        <w:t>s</w:t>
      </w:r>
      <w:r>
        <w:rPr>
          <w:rFonts w:cs="Times New Roman" w:hAnsi="Times New Roman" w:eastAsia="Times New Roman" w:ascii="Times New Roman"/>
          <w:color w:val="333333"/>
          <w:spacing w:val="0"/>
          <w:w w:val="134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color w:val="333333"/>
          <w:spacing w:val="45"/>
          <w:w w:val="13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21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color w:val="333333"/>
          <w:spacing w:val="0"/>
          <w:w w:val="182"/>
          <w:sz w:val="16"/>
          <w:szCs w:val="16"/>
        </w:rPr>
        <w:t>f</w:t>
      </w:r>
      <w:r>
        <w:rPr>
          <w:rFonts w:cs="Times New Roman" w:hAnsi="Times New Roman" w:eastAsia="Times New Roman" w:ascii="Times New Roman"/>
          <w:color w:val="333333"/>
          <w:spacing w:val="0"/>
          <w:w w:val="24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37"/>
          <w:sz w:val="16"/>
          <w:szCs w:val="16"/>
        </w:rPr>
        <w:t>c</w:t>
      </w:r>
      <w:r>
        <w:rPr>
          <w:rFonts w:cs="Times New Roman" w:hAnsi="Times New Roman" w:eastAsia="Times New Roman" w:ascii="Times New Roman"/>
          <w:color w:val="333333"/>
          <w:spacing w:val="0"/>
          <w:w w:val="121"/>
          <w:sz w:val="16"/>
          <w:szCs w:val="16"/>
        </w:rPr>
        <w:t>on</w:t>
      </w:r>
      <w:r>
        <w:rPr>
          <w:rFonts w:cs="Times New Roman" w:hAnsi="Times New Roman" w:eastAsia="Times New Roman" w:ascii="Times New Roman"/>
          <w:color w:val="333333"/>
          <w:spacing w:val="0"/>
          <w:w w:val="182"/>
          <w:sz w:val="16"/>
          <w:szCs w:val="16"/>
        </w:rPr>
        <w:t>f</w:t>
      </w:r>
      <w:r>
        <w:rPr>
          <w:rFonts w:cs="Times New Roman" w:hAnsi="Times New Roman" w:eastAsia="Times New Roman" w:ascii="Times New Roman"/>
          <w:color w:val="333333"/>
          <w:spacing w:val="0"/>
          <w:w w:val="219"/>
          <w:sz w:val="16"/>
          <w:szCs w:val="16"/>
        </w:rPr>
        <w:t>li</w:t>
      </w:r>
      <w:r>
        <w:rPr>
          <w:rFonts w:cs="Times New Roman" w:hAnsi="Times New Roman" w:eastAsia="Times New Roman" w:ascii="Times New Roman"/>
          <w:color w:val="333333"/>
          <w:spacing w:val="0"/>
          <w:w w:val="137"/>
          <w:sz w:val="16"/>
          <w:szCs w:val="16"/>
        </w:rPr>
        <w:t>c</w:t>
      </w:r>
      <w:r>
        <w:rPr>
          <w:rFonts w:cs="Times New Roman" w:hAnsi="Times New Roman" w:eastAsia="Times New Roman" w:ascii="Times New Roman"/>
          <w:color w:val="333333"/>
          <w:spacing w:val="0"/>
          <w:w w:val="219"/>
          <w:sz w:val="16"/>
          <w:szCs w:val="16"/>
        </w:rPr>
        <w:t>ti</w:t>
      </w:r>
      <w:r>
        <w:rPr>
          <w:rFonts w:cs="Times New Roman" w:hAnsi="Times New Roman" w:eastAsia="Times New Roman" w:ascii="Times New Roman"/>
          <w:color w:val="333333"/>
          <w:spacing w:val="0"/>
          <w:w w:val="121"/>
          <w:sz w:val="16"/>
          <w:szCs w:val="16"/>
        </w:rPr>
        <w:t>ng</w:t>
      </w:r>
      <w:r>
        <w:rPr>
          <w:rFonts w:cs="Times New Roman" w:hAnsi="Times New Roman" w:eastAsia="Times New Roman" w:ascii="Times New Roman"/>
          <w:color w:val="333333"/>
          <w:spacing w:val="0"/>
          <w:w w:val="24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21"/>
          <w:sz w:val="16"/>
          <w:szCs w:val="16"/>
        </w:rPr>
        <w:t>v</w:t>
      </w:r>
      <w:r>
        <w:rPr>
          <w:rFonts w:cs="Times New Roman" w:hAnsi="Times New Roman" w:eastAsia="Times New Roman" w:ascii="Times New Roman"/>
          <w:color w:val="333333"/>
          <w:spacing w:val="0"/>
          <w:w w:val="137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219"/>
          <w:sz w:val="16"/>
          <w:szCs w:val="16"/>
        </w:rPr>
        <w:t>l</w:t>
      </w:r>
      <w:r>
        <w:rPr>
          <w:rFonts w:cs="Times New Roman" w:hAnsi="Times New Roman" w:eastAsia="Times New Roman" w:ascii="Times New Roman"/>
          <w:color w:val="333333"/>
          <w:spacing w:val="0"/>
          <w:w w:val="121"/>
          <w:sz w:val="16"/>
          <w:szCs w:val="16"/>
        </w:rPr>
        <w:t>u</w:t>
      </w:r>
      <w:r>
        <w:rPr>
          <w:rFonts w:cs="Times New Roman" w:hAnsi="Times New Roman" w:eastAsia="Times New Roman" w:ascii="Times New Roman"/>
          <w:color w:val="333333"/>
          <w:spacing w:val="0"/>
          <w:w w:val="137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color w:val="333333"/>
          <w:spacing w:val="0"/>
          <w:w w:val="156"/>
          <w:sz w:val="16"/>
          <w:szCs w:val="16"/>
        </w:rPr>
        <w:t>s</w:t>
      </w:r>
      <w:r>
        <w:rPr>
          <w:rFonts w:cs="Times New Roman" w:hAnsi="Times New Roman" w:eastAsia="Times New Roman" w:ascii="Times New Roman"/>
          <w:color w:val="333333"/>
          <w:spacing w:val="0"/>
          <w:w w:val="15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21"/>
          <w:sz w:val="16"/>
          <w:szCs w:val="16"/>
        </w:rPr>
        <w:t>b</w:t>
      </w:r>
      <w:r>
        <w:rPr>
          <w:rFonts w:cs="Times New Roman" w:hAnsi="Times New Roman" w:eastAsia="Times New Roman" w:ascii="Times New Roman"/>
          <w:color w:val="333333"/>
          <w:spacing w:val="0"/>
          <w:w w:val="182"/>
          <w:sz w:val="16"/>
          <w:szCs w:val="16"/>
        </w:rPr>
        <w:t>)</w:t>
      </w:r>
      <w:r>
        <w:rPr>
          <w:rFonts w:cs="Times New Roman" w:hAnsi="Times New Roman" w:eastAsia="Times New Roman" w:ascii="Times New Roman"/>
          <w:color w:val="333333"/>
          <w:spacing w:val="0"/>
          <w:w w:val="24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66666"/>
          <w:spacing w:val="0"/>
          <w:w w:val="100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33333"/>
          <w:spacing w:val="3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66666"/>
          <w:spacing w:val="0"/>
          <w:w w:val="121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auto" w:line="255"/>
        <w:ind w:left="112" w:right="9178"/>
      </w:pPr>
      <w:r>
        <w:rPr>
          <w:rFonts w:cs="Times New Roman" w:hAnsi="Times New Roman" w:eastAsia="Times New Roman" w:ascii="Times New Roman"/>
          <w:color w:val="333333"/>
          <w:spacing w:val="0"/>
          <w:w w:val="156"/>
          <w:sz w:val="16"/>
          <w:szCs w:val="16"/>
        </w:rPr>
        <w:t>c</w:t>
      </w:r>
      <w:r>
        <w:rPr>
          <w:rFonts w:cs="Times New Roman" w:hAnsi="Times New Roman" w:eastAsia="Times New Roman" w:ascii="Times New Roman"/>
          <w:color w:val="333333"/>
          <w:spacing w:val="0"/>
          <w:w w:val="156"/>
          <w:sz w:val="16"/>
          <w:szCs w:val="16"/>
        </w:rPr>
        <w:t>)</w:t>
      </w:r>
      <w:r>
        <w:rPr>
          <w:rFonts w:cs="Times New Roman" w:hAnsi="Times New Roman" w:eastAsia="Times New Roman" w:ascii="Times New Roman"/>
          <w:color w:val="333333"/>
          <w:spacing w:val="35"/>
          <w:w w:val="15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66666"/>
          <w:spacing w:val="0"/>
          <w:w w:val="100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33333"/>
          <w:spacing w:val="3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66666"/>
          <w:spacing w:val="0"/>
          <w:w w:val="121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666666"/>
          <w:spacing w:val="0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21"/>
          <w:sz w:val="16"/>
          <w:szCs w:val="16"/>
        </w:rPr>
        <w:t>d</w:t>
      </w:r>
      <w:r>
        <w:rPr>
          <w:rFonts w:cs="Times New Roman" w:hAnsi="Times New Roman" w:eastAsia="Times New Roman" w:ascii="Times New Roman"/>
          <w:color w:val="333333"/>
          <w:spacing w:val="0"/>
          <w:w w:val="182"/>
          <w:sz w:val="16"/>
          <w:szCs w:val="16"/>
        </w:rPr>
        <w:t>)</w:t>
      </w:r>
      <w:r>
        <w:rPr>
          <w:rFonts w:cs="Times New Roman" w:hAnsi="Times New Roman" w:eastAsia="Times New Roman" w:ascii="Times New Roman"/>
          <w:color w:val="333333"/>
          <w:spacing w:val="0"/>
          <w:w w:val="24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66666"/>
          <w:spacing w:val="0"/>
          <w:w w:val="100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33333"/>
          <w:spacing w:val="3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666666"/>
          <w:spacing w:val="0"/>
          <w:w w:val="121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sz w:val="10"/>
          <w:szCs w:val="10"/>
        </w:rPr>
        <w:jc w:val="left"/>
        <w:spacing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180"/>
        <w:ind w:left="101"/>
      </w:pPr>
      <w:r>
        <w:rPr>
          <w:rFonts w:cs="Times New Roman" w:hAnsi="Times New Roman" w:eastAsia="Times New Roman" w:ascii="Times New Roman"/>
          <w:color w:val="2F3E9E"/>
          <w:w w:val="182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color w:val="2F3E9E"/>
          <w:w w:val="121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color w:val="2F3E9E"/>
          <w:w w:val="24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F3E9E"/>
          <w:spacing w:val="0"/>
          <w:w w:val="182"/>
          <w:sz w:val="16"/>
          <w:szCs w:val="16"/>
        </w:rPr>
        <w:t>[</w:t>
      </w:r>
      <w:r>
        <w:rPr>
          <w:rFonts w:cs="Times New Roman" w:hAnsi="Times New Roman" w:eastAsia="Times New Roman" w:ascii="Times New Roman"/>
          <w:color w:val="2F3E9E"/>
          <w:spacing w:val="24"/>
          <w:w w:val="18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F3E9E"/>
          <w:spacing w:val="0"/>
          <w:w w:val="182"/>
          <w:sz w:val="16"/>
          <w:szCs w:val="16"/>
        </w:rPr>
        <w:t>]</w:t>
      </w:r>
      <w:r>
        <w:rPr>
          <w:rFonts w:cs="Times New Roman" w:hAnsi="Times New Roman" w:eastAsia="Times New Roman" w:ascii="Times New Roman"/>
          <w:color w:val="2F3E9E"/>
          <w:spacing w:val="0"/>
          <w:w w:val="219"/>
          <w:sz w:val="16"/>
          <w:szCs w:val="16"/>
        </w:rPr>
        <w:t>: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ind w:left="112"/>
      </w:pPr>
      <w:r>
        <w:rPr>
          <w:rFonts w:cs="Times New Roman" w:hAnsi="Times New Roman" w:eastAsia="Times New Roman" w:ascii="Times New Roman"/>
          <w:color w:val="333333"/>
          <w:w w:val="24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w w:val="100"/>
          <w:sz w:val="16"/>
          <w:szCs w:val="16"/>
        </w:rPr>
      </w:r>
    </w:p>
    <w:sectPr>
      <w:type w:val="continuous"/>
      <w:pgSz w:w="11900" w:h="16840"/>
      <w:pgMar w:top="580" w:bottom="0" w:left="320" w:right="1680"/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